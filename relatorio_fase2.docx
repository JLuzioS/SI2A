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E542F" w14:textId="77777777" w:rsidR="00C733BE" w:rsidRPr="00184925" w:rsidRDefault="00E13085" w:rsidP="00184925">
      <w:pPr>
        <w:pStyle w:val="Title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30E3A2FE" w:rsidR="00C733BE" w:rsidRPr="00184925" w:rsidRDefault="00AB3D57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 w:rsidRPr="00AB3D57">
        <w:rPr>
          <w:rFonts w:asciiTheme="majorHAnsi" w:hAnsiTheme="majorHAnsi"/>
          <w:b/>
          <w:sz w:val="36"/>
          <w:szCs w:val="36"/>
        </w:rPr>
        <w:t xml:space="preserve">Trabalho </w:t>
      </w:r>
      <w:r w:rsidR="00373284">
        <w:rPr>
          <w:rFonts w:asciiTheme="majorHAnsi" w:hAnsiTheme="majorHAnsi"/>
          <w:b/>
          <w:sz w:val="36"/>
          <w:szCs w:val="36"/>
        </w:rPr>
        <w:t>P</w:t>
      </w:r>
      <w:r w:rsidRPr="00AB3D57">
        <w:rPr>
          <w:rFonts w:asciiTheme="majorHAnsi" w:hAnsiTheme="majorHAnsi"/>
          <w:b/>
          <w:sz w:val="36"/>
          <w:szCs w:val="36"/>
        </w:rPr>
        <w:t>r</w:t>
      </w:r>
      <w:r>
        <w:rPr>
          <w:rFonts w:asciiTheme="majorHAnsi" w:hAnsiTheme="majorHAnsi"/>
          <w:b/>
          <w:sz w:val="36"/>
          <w:szCs w:val="36"/>
        </w:rPr>
        <w:t>á</w:t>
      </w:r>
      <w:r w:rsidRPr="00AB3D57">
        <w:rPr>
          <w:rFonts w:asciiTheme="majorHAnsi" w:hAnsiTheme="majorHAnsi"/>
          <w:b/>
          <w:sz w:val="36"/>
          <w:szCs w:val="36"/>
        </w:rPr>
        <w:t>tico</w:t>
      </w:r>
      <w:r w:rsidR="00373284">
        <w:rPr>
          <w:rFonts w:asciiTheme="majorHAnsi" w:hAnsiTheme="majorHAnsi"/>
          <w:b/>
          <w:sz w:val="36"/>
          <w:szCs w:val="36"/>
        </w:rPr>
        <w:t xml:space="preserve"> Parte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59A252E8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46973</w:t>
            </w:r>
          </w:p>
        </w:tc>
        <w:tc>
          <w:tcPr>
            <w:tcW w:w="3934" w:type="dxa"/>
          </w:tcPr>
          <w:p w14:paraId="382A3FC1" w14:textId="115661EB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Jorge Alexandre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 Luzio</w:t>
            </w:r>
            <w:r w:rsidR="00B3536A" w:rsidRPr="00184925">
              <w:rPr>
                <w:rFonts w:asciiTheme="majorHAnsi" w:hAnsiTheme="majorHAnsi"/>
                <w:sz w:val="30"/>
                <w:szCs w:val="30"/>
              </w:rPr>
              <w:t xml:space="preserve"> </w:t>
            </w:r>
            <w:r>
              <w:rPr>
                <w:rFonts w:asciiTheme="majorHAnsi" w:hAnsiTheme="majorHAnsi"/>
                <w:sz w:val="30"/>
                <w:szCs w:val="30"/>
              </w:rPr>
              <w:t>Simões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42594141" w14:textId="276F865E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46976</w:t>
            </w:r>
          </w:p>
        </w:tc>
        <w:tc>
          <w:tcPr>
            <w:tcW w:w="3934" w:type="dxa"/>
          </w:tcPr>
          <w:p w14:paraId="75292B9C" w14:textId="3A3DFFB1" w:rsidR="00B3536A" w:rsidRPr="00184925" w:rsidRDefault="00D9012F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 xml:space="preserve">Paulo </w:t>
            </w:r>
            <w:r w:rsidR="0029138C">
              <w:rPr>
                <w:rFonts w:asciiTheme="majorHAnsi" w:hAnsiTheme="majorHAnsi"/>
                <w:sz w:val="30"/>
                <w:szCs w:val="30"/>
              </w:rPr>
              <w:t xml:space="preserve">Jorge da Cruz da </w:t>
            </w:r>
            <w:r>
              <w:rPr>
                <w:rFonts w:asciiTheme="majorHAnsi" w:hAnsiTheme="majorHAnsi"/>
                <w:sz w:val="30"/>
                <w:szCs w:val="30"/>
              </w:rPr>
              <w:t>Euf</w:t>
            </w:r>
            <w:r w:rsidR="0029138C">
              <w:rPr>
                <w:rFonts w:asciiTheme="majorHAnsi" w:hAnsiTheme="majorHAnsi"/>
                <w:sz w:val="30"/>
                <w:szCs w:val="30"/>
              </w:rPr>
              <w:t>é</w:t>
            </w:r>
            <w:r>
              <w:rPr>
                <w:rFonts w:asciiTheme="majorHAnsi" w:hAnsiTheme="majorHAnsi"/>
                <w:sz w:val="30"/>
                <w:szCs w:val="30"/>
              </w:rPr>
              <w:t>mia</w:t>
            </w:r>
          </w:p>
        </w:tc>
      </w:tr>
      <w:tr w:rsidR="00B3536A" w:rsidRPr="00184925" w14:paraId="52BBDD82" w14:textId="77777777" w:rsidTr="0018492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7764E9F0" w14:textId="3850E3B9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47199</w:t>
            </w:r>
          </w:p>
        </w:tc>
        <w:tc>
          <w:tcPr>
            <w:tcW w:w="3934" w:type="dxa"/>
          </w:tcPr>
          <w:p w14:paraId="756F87DB" w14:textId="777ABEC7" w:rsidR="00B3536A" w:rsidRPr="00184925" w:rsidRDefault="007C77B7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Tiago Luís Lima da Silva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4CB73581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Relatório para a Unidade Curricular de </w:t>
      </w:r>
      <w:r w:rsidR="00F97448">
        <w:rPr>
          <w:rFonts w:asciiTheme="majorHAnsi" w:hAnsiTheme="majorHAnsi"/>
          <w:sz w:val="30"/>
          <w:szCs w:val="30"/>
        </w:rPr>
        <w:t>Sistemas de Informação 2</w:t>
      </w:r>
      <w:r w:rsidRPr="00184925">
        <w:rPr>
          <w:rFonts w:asciiTheme="majorHAnsi" w:hAnsiTheme="majorHAnsi"/>
          <w:sz w:val="30"/>
          <w:szCs w:val="30"/>
        </w:rPr>
        <w:t xml:space="preserve">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2D004DCC" w14:textId="5619DC54" w:rsidR="00B3536A" w:rsidRPr="00184925" w:rsidRDefault="00B3536A" w:rsidP="0029138C">
      <w:pPr>
        <w:jc w:val="center"/>
        <w:rPr>
          <w:rFonts w:asciiTheme="majorHAnsi" w:hAnsiTheme="majorHAnsi" w:cs="Times New Roman"/>
          <w:sz w:val="36"/>
          <w:szCs w:val="36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29138C">
        <w:rPr>
          <w:rFonts w:asciiTheme="majorHAnsi" w:hAnsiTheme="majorHAnsi"/>
          <w:sz w:val="30"/>
          <w:szCs w:val="30"/>
        </w:rPr>
        <w:t>Afonso Remédios</w:t>
      </w: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03390D4B" w:rsidR="00DE7218" w:rsidRDefault="0029138C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04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 xml:space="preserve">Dezembro 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– </w:t>
      </w:r>
      <w:r>
        <w:rPr>
          <w:rFonts w:asciiTheme="majorHAnsi" w:hAnsiTheme="majorHAnsi" w:cs="Times New Roman"/>
          <w:sz w:val="30"/>
          <w:szCs w:val="30"/>
        </w:rPr>
        <w:t>2021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5603A2C5" w14:textId="591ACEE0" w:rsidR="009A03ED" w:rsidRDefault="00C76963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O objetivo deste docume</w:t>
      </w:r>
      <w:r w:rsidR="00791567">
        <w:rPr>
          <w:rFonts w:cs="Times"/>
        </w:rPr>
        <w:t>n</w:t>
      </w:r>
      <w:r>
        <w:rPr>
          <w:rFonts w:cs="Times"/>
        </w:rPr>
        <w:t xml:space="preserve">to </w:t>
      </w:r>
      <w:r w:rsidR="0077725D">
        <w:rPr>
          <w:rFonts w:cs="Times"/>
        </w:rPr>
        <w:t xml:space="preserve">é </w:t>
      </w:r>
      <w:r w:rsidR="00C92FA0">
        <w:rPr>
          <w:rFonts w:cs="Times"/>
        </w:rPr>
        <w:t xml:space="preserve">demonstrar a resolução da </w:t>
      </w:r>
      <w:r w:rsidR="00DC5E03">
        <w:rPr>
          <w:rFonts w:cs="Times"/>
        </w:rPr>
        <w:t>segunda</w:t>
      </w:r>
      <w:r w:rsidR="00C92FA0">
        <w:rPr>
          <w:rFonts w:cs="Times"/>
        </w:rPr>
        <w:t xml:space="preserve"> fase do projeto</w:t>
      </w:r>
    </w:p>
    <w:p w14:paraId="7E2AADA6" w14:textId="373D7FA9" w:rsidR="00F94B1A" w:rsidRDefault="009A03ED" w:rsidP="00184925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>assim</w:t>
      </w:r>
      <w:r w:rsidR="00C92FA0">
        <w:rPr>
          <w:rFonts w:cs="Times"/>
        </w:rPr>
        <w:t xml:space="preserve"> como</w:t>
      </w:r>
      <w:r>
        <w:rPr>
          <w:rFonts w:cs="Times"/>
        </w:rPr>
        <w:t xml:space="preserve"> </w:t>
      </w:r>
      <w:r w:rsidR="00791567">
        <w:rPr>
          <w:rFonts w:cs="Times"/>
        </w:rPr>
        <w:t xml:space="preserve">justificar </w:t>
      </w:r>
      <w:r>
        <w:rPr>
          <w:rFonts w:cs="Times"/>
        </w:rPr>
        <w:t xml:space="preserve">as </w:t>
      </w:r>
      <w:r w:rsidR="00791567">
        <w:rPr>
          <w:rFonts w:cs="Times"/>
        </w:rPr>
        <w:t>decisões tomadas na re</w:t>
      </w:r>
      <w:r w:rsidR="00373284">
        <w:rPr>
          <w:rFonts w:cs="Times"/>
        </w:rPr>
        <w:t xml:space="preserve">alização </w:t>
      </w:r>
      <w:r w:rsidR="00964624">
        <w:rPr>
          <w:rFonts w:cs="Times"/>
        </w:rPr>
        <w:t>do mesmo.</w:t>
      </w:r>
    </w:p>
    <w:p w14:paraId="6E997BD8" w14:textId="77777777" w:rsidR="00DD16FF" w:rsidRDefault="00B54EB8" w:rsidP="00AA142B">
      <w:pPr>
        <w:widowControl w:val="0"/>
        <w:autoSpaceDE w:val="0"/>
        <w:autoSpaceDN w:val="0"/>
        <w:adjustRightInd w:val="0"/>
        <w:spacing w:line="360" w:lineRule="auto"/>
        <w:rPr>
          <w:rFonts w:cs="Times"/>
        </w:rPr>
      </w:pPr>
      <w:r>
        <w:rPr>
          <w:rFonts w:cs="Times"/>
        </w:rPr>
        <w:t xml:space="preserve">Será apresentado o diagrama </w:t>
      </w:r>
      <w:r w:rsidR="00DC5E03">
        <w:rPr>
          <w:rFonts w:cs="Times"/>
        </w:rPr>
        <w:t xml:space="preserve">de classes </w:t>
      </w:r>
      <w:r w:rsidR="004F615B">
        <w:rPr>
          <w:rFonts w:cs="Times"/>
        </w:rPr>
        <w:t xml:space="preserve">e será explicado </w:t>
      </w:r>
      <w:r w:rsidR="00BA2CF6">
        <w:rPr>
          <w:rFonts w:cs="Times"/>
        </w:rPr>
        <w:t>o objectivo de cada classe</w:t>
      </w:r>
      <w:r w:rsidR="00AA142B">
        <w:rPr>
          <w:rFonts w:cs="Times"/>
        </w:rPr>
        <w:t>.</w:t>
      </w:r>
    </w:p>
    <w:p w14:paraId="524E7CA4" w14:textId="77777777" w:rsidR="00A810D5" w:rsidRDefault="00A810D5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</w:rPr>
      </w:pPr>
    </w:p>
    <w:p w14:paraId="7269AB74" w14:textId="0FF2024A" w:rsidR="00DD16FF" w:rsidRPr="00251394" w:rsidRDefault="00DD16FF" w:rsidP="00FB430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</w:rPr>
        <w:sectPr w:rsidR="00DD16FF" w:rsidRPr="0025139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7F46510" w14:textId="528E0920" w:rsidR="00184925" w:rsidRDefault="00FB4304" w:rsidP="0019106B">
      <w:pPr>
        <w:pStyle w:val="Ttulondice"/>
      </w:pPr>
      <w:r>
        <w:lastRenderedPageBreak/>
        <w:t>Índice</w:t>
      </w:r>
    </w:p>
    <w:p w14:paraId="5FA39B7B" w14:textId="4372ED36" w:rsidR="006854D2" w:rsidRDefault="00893C16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93760461" w:history="1">
        <w:r w:rsidR="006854D2" w:rsidRPr="008F6781">
          <w:rPr>
            <w:rStyle w:val="Hyperlink"/>
          </w:rPr>
          <w:t>1.</w:t>
        </w:r>
        <w:r w:rsidR="006854D2">
          <w:rPr>
            <w:sz w:val="22"/>
            <w:szCs w:val="22"/>
            <w:lang w:val="en-GB" w:eastAsia="en-GB"/>
          </w:rPr>
          <w:tab/>
        </w:r>
        <w:r w:rsidR="006854D2" w:rsidRPr="008F6781">
          <w:rPr>
            <w:rStyle w:val="Hyperlink"/>
          </w:rPr>
          <w:t>Introdução</w:t>
        </w:r>
        <w:r w:rsidR="006854D2">
          <w:rPr>
            <w:webHidden/>
          </w:rPr>
          <w:tab/>
        </w:r>
        <w:r w:rsidR="006854D2">
          <w:rPr>
            <w:webHidden/>
          </w:rPr>
          <w:fldChar w:fldCharType="begin"/>
        </w:r>
        <w:r w:rsidR="006854D2">
          <w:rPr>
            <w:webHidden/>
          </w:rPr>
          <w:instrText xml:space="preserve"> PAGEREF _Toc93760461 \h </w:instrText>
        </w:r>
        <w:r w:rsidR="006854D2">
          <w:rPr>
            <w:webHidden/>
          </w:rPr>
        </w:r>
        <w:r w:rsidR="006854D2">
          <w:rPr>
            <w:webHidden/>
          </w:rPr>
          <w:fldChar w:fldCharType="separate"/>
        </w:r>
        <w:r w:rsidR="006854D2">
          <w:rPr>
            <w:webHidden/>
          </w:rPr>
          <w:t>5</w:t>
        </w:r>
        <w:r w:rsidR="006854D2">
          <w:rPr>
            <w:webHidden/>
          </w:rPr>
          <w:fldChar w:fldCharType="end"/>
        </w:r>
      </w:hyperlink>
    </w:p>
    <w:p w14:paraId="22909F04" w14:textId="6C827510" w:rsidR="006854D2" w:rsidRDefault="006854D2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2" w:history="1">
        <w:r w:rsidRPr="008F6781">
          <w:rPr>
            <w:rStyle w:val="Hyperlink"/>
          </w:rPr>
          <w:t>2.</w:t>
        </w:r>
        <w:r>
          <w:rPr>
            <w:sz w:val="22"/>
            <w:szCs w:val="22"/>
            <w:lang w:val="en-GB" w:eastAsia="en-GB"/>
          </w:rPr>
          <w:tab/>
        </w:r>
        <w:r w:rsidRPr="008F6781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31346C" w14:textId="470F1E73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3" w:history="1">
        <w:r w:rsidRPr="008F6781">
          <w:rPr>
            <w:rStyle w:val="Hyperlink"/>
          </w:rPr>
          <w:t>Presentation 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B4D026" w14:textId="4438288B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4" w:history="1">
        <w:r w:rsidRPr="008F6781">
          <w:rPr>
            <w:rStyle w:val="Hyperlink"/>
            <w:lang w:val="en-GB"/>
          </w:rPr>
          <w:t>Business 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A2357E" w14:textId="0A56442C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5" w:history="1">
        <w:r w:rsidRPr="008F6781">
          <w:rPr>
            <w:rStyle w:val="Hyperlink"/>
            <w:lang w:val="en-GB"/>
          </w:rPr>
          <w:t>Model 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EB0DFF" w14:textId="60FFF6D0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6" w:history="1">
        <w:r w:rsidRPr="008F6781">
          <w:rPr>
            <w:rStyle w:val="Hyperlink"/>
          </w:rPr>
          <w:t>ADO.NET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784C6C7" w14:textId="64D06E73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7" w:history="1">
        <w:r w:rsidRPr="008F6781">
          <w:rPr>
            <w:rStyle w:val="Hyperlink"/>
          </w:rPr>
          <w:t>Entity Framework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BCAA3A7" w14:textId="43829A02" w:rsidR="006854D2" w:rsidRDefault="006854D2">
      <w:pPr>
        <w:pStyle w:val="TOC2"/>
        <w:tabs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8" w:history="1">
        <w:r w:rsidRPr="008F6781">
          <w:rPr>
            <w:rStyle w:val="Hyperlink"/>
          </w:rPr>
          <w:t>Testes de 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7F4EB99" w14:textId="23AF190A" w:rsidR="006854D2" w:rsidRDefault="006854D2">
      <w:pPr>
        <w:pStyle w:val="TOC1"/>
        <w:tabs>
          <w:tab w:val="left" w:pos="480"/>
          <w:tab w:val="right" w:leader="dot" w:pos="8494"/>
        </w:tabs>
        <w:rPr>
          <w:sz w:val="22"/>
          <w:szCs w:val="22"/>
          <w:lang w:val="en-GB" w:eastAsia="en-GB"/>
        </w:rPr>
      </w:pPr>
      <w:hyperlink w:anchor="_Toc93760469" w:history="1">
        <w:r w:rsidRPr="008F6781">
          <w:rPr>
            <w:rStyle w:val="Hyperlink"/>
          </w:rPr>
          <w:t>3.</w:t>
        </w:r>
        <w:r>
          <w:rPr>
            <w:sz w:val="22"/>
            <w:szCs w:val="22"/>
            <w:lang w:val="en-GB" w:eastAsia="en-GB"/>
          </w:rPr>
          <w:tab/>
        </w:r>
        <w:r w:rsidRPr="008F678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_Toc93760469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41EE5F4" w14:textId="19FF33B0" w:rsidR="00FB4304" w:rsidRDefault="00893C16">
      <w:r w:rsidRPr="00184925">
        <w:fldChar w:fldCharType="end"/>
      </w:r>
      <w:r w:rsidR="00FB4304"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70951D75" w14:textId="60E1664C" w:rsidR="006854D2" w:rsidRPr="006854D2" w:rsidRDefault="00FB4304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6854D2">
        <w:t>Figura 1 – Diagrama de classes</w:t>
      </w:r>
      <w:r w:rsidR="006854D2">
        <w:tab/>
      </w:r>
      <w:r w:rsidR="006854D2">
        <w:fldChar w:fldCharType="begin"/>
      </w:r>
      <w:r w:rsidR="006854D2">
        <w:instrText xml:space="preserve"> PAGEREF _Toc93760455 \h </w:instrText>
      </w:r>
      <w:r w:rsidR="006854D2">
        <w:fldChar w:fldCharType="separate"/>
      </w:r>
      <w:r w:rsidR="006854D2">
        <w:t>5</w:t>
      </w:r>
      <w:r w:rsidR="006854D2">
        <w:fldChar w:fldCharType="end"/>
      </w:r>
    </w:p>
    <w:p w14:paraId="2398027F" w14:textId="36D2461B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2 – Diagrama Presentation Layer</w:t>
      </w:r>
      <w:r>
        <w:tab/>
      </w:r>
      <w:r>
        <w:fldChar w:fldCharType="begin"/>
      </w:r>
      <w:r>
        <w:instrText xml:space="preserve"> PAGEREF _Toc93760456 \h </w:instrText>
      </w:r>
      <w:r>
        <w:fldChar w:fldCharType="separate"/>
      </w:r>
      <w:r>
        <w:t>7</w:t>
      </w:r>
      <w:r>
        <w:fldChar w:fldCharType="end"/>
      </w:r>
    </w:p>
    <w:p w14:paraId="19A498AE" w14:textId="392993DA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 w:rsidRPr="006854D2">
        <w:t>Figura 3 – Diagrama Business Layer</w:t>
      </w:r>
      <w:r>
        <w:tab/>
      </w:r>
      <w:r>
        <w:fldChar w:fldCharType="begin"/>
      </w:r>
      <w:r>
        <w:instrText xml:space="preserve"> PAGEREF _Toc93760457 \h </w:instrText>
      </w:r>
      <w:r>
        <w:fldChar w:fldCharType="separate"/>
      </w:r>
      <w:r>
        <w:t>8</w:t>
      </w:r>
      <w:r>
        <w:fldChar w:fldCharType="end"/>
      </w:r>
    </w:p>
    <w:p w14:paraId="5A821D2E" w14:textId="417235DF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4 – Diagrama Model Layer</w:t>
      </w:r>
      <w:r>
        <w:tab/>
      </w:r>
      <w:r>
        <w:fldChar w:fldCharType="begin"/>
      </w:r>
      <w:r>
        <w:instrText xml:space="preserve"> PAGEREF _Toc93760458 \h </w:instrText>
      </w:r>
      <w:r>
        <w:fldChar w:fldCharType="separate"/>
      </w:r>
      <w:r>
        <w:t>9</w:t>
      </w:r>
      <w:r>
        <w:fldChar w:fldCharType="end"/>
      </w:r>
    </w:p>
    <w:p w14:paraId="4CA662F9" w14:textId="5802E88F" w:rsidR="006854D2" w:rsidRP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eastAsia="en-GB"/>
        </w:rPr>
      </w:pPr>
      <w:r>
        <w:t>Figura 5 - Diagrama ADO.NET</w:t>
      </w:r>
      <w:r>
        <w:tab/>
      </w:r>
      <w:r>
        <w:fldChar w:fldCharType="begin"/>
      </w:r>
      <w:r>
        <w:instrText xml:space="preserve"> PAGEREF _Toc93760459 \h </w:instrText>
      </w:r>
      <w:r>
        <w:fldChar w:fldCharType="separate"/>
      </w:r>
      <w:r>
        <w:t>10</w:t>
      </w:r>
      <w:r>
        <w:fldChar w:fldCharType="end"/>
      </w:r>
    </w:p>
    <w:p w14:paraId="262FCE90" w14:textId="044A6718" w:rsidR="006854D2" w:rsidRDefault="006854D2">
      <w:pPr>
        <w:pStyle w:val="TableofFigures"/>
        <w:tabs>
          <w:tab w:val="right" w:leader="dot" w:pos="8494"/>
        </w:tabs>
        <w:rPr>
          <w:sz w:val="22"/>
          <w:szCs w:val="22"/>
          <w:lang w:val="en-GB" w:eastAsia="en-GB"/>
        </w:rPr>
      </w:pPr>
      <w:r>
        <w:t>Figura 5 - Diagrama Entity Framework 6.</w:t>
      </w:r>
      <w:r>
        <w:tab/>
      </w:r>
      <w:r>
        <w:fldChar w:fldCharType="begin"/>
      </w:r>
      <w:r>
        <w:instrText xml:space="preserve"> PAGEREF _Toc93760460 \h </w:instrText>
      </w:r>
      <w:r>
        <w:fldChar w:fldCharType="separate"/>
      </w:r>
      <w:r>
        <w:t>11</w:t>
      </w:r>
      <w:r>
        <w:fldChar w:fldCharType="end"/>
      </w:r>
    </w:p>
    <w:p w14:paraId="2068939D" w14:textId="13143791" w:rsidR="00FB4304" w:rsidRDefault="00FB4304" w:rsidP="00184925">
      <w:r>
        <w:fldChar w:fldCharType="end"/>
      </w:r>
    </w:p>
    <w:p w14:paraId="51C862C5" w14:textId="77777777" w:rsidR="00FB4304" w:rsidRDefault="00FB4304">
      <w:r>
        <w:br w:type="page"/>
      </w:r>
    </w:p>
    <w:p w14:paraId="4DB4CF18" w14:textId="504D2214" w:rsidR="00FB4304" w:rsidRPr="00DC5E03" w:rsidRDefault="00FB4304" w:rsidP="0019106B">
      <w:pPr>
        <w:pStyle w:val="Ttulondice"/>
        <w:rPr>
          <w:lang w:val="en-GB"/>
        </w:rPr>
      </w:pPr>
      <w:r w:rsidRPr="00DC5E03">
        <w:rPr>
          <w:lang w:val="en-GB"/>
        </w:rPr>
        <w:lastRenderedPageBreak/>
        <w:t>Lista de Tabelas</w:t>
      </w:r>
    </w:p>
    <w:p w14:paraId="11D5E7F7" w14:textId="06088418" w:rsidR="0022563B" w:rsidRDefault="001008D7">
      <w:pPr>
        <w:pStyle w:val="TableofFigures"/>
        <w:tabs>
          <w:tab w:val="right" w:leader="dot" w:pos="8494"/>
        </w:tabs>
        <w:rPr>
          <w:sz w:val="22"/>
          <w:szCs w:val="22"/>
          <w:lang w:val="en-GB" w:eastAsia="en-GB"/>
        </w:rPr>
      </w:pPr>
      <w:r>
        <w:fldChar w:fldCharType="begin"/>
      </w:r>
      <w:r w:rsidRPr="001008D7">
        <w:rPr>
          <w:lang w:val="en-GB"/>
        </w:rPr>
        <w:instrText xml:space="preserve"> TOC \c "Tabela" </w:instrText>
      </w:r>
      <w:r>
        <w:fldChar w:fldCharType="separate"/>
      </w:r>
      <w:r w:rsidR="0022563B">
        <w:t>Tabela 1 -Teste de Desempenho</w:t>
      </w:r>
      <w:r w:rsidR="0022563B">
        <w:tab/>
      </w:r>
      <w:r w:rsidR="0022563B">
        <w:fldChar w:fldCharType="begin"/>
      </w:r>
      <w:r w:rsidR="0022563B">
        <w:instrText xml:space="preserve"> PAGEREF _Toc93761458 \h </w:instrText>
      </w:r>
      <w:r w:rsidR="0022563B">
        <w:fldChar w:fldCharType="separate"/>
      </w:r>
      <w:r w:rsidR="0022563B">
        <w:t>12</w:t>
      </w:r>
      <w:r w:rsidR="0022563B">
        <w:fldChar w:fldCharType="end"/>
      </w:r>
    </w:p>
    <w:p w14:paraId="418611AC" w14:textId="56309E4F" w:rsidR="00721261" w:rsidRPr="002D1765" w:rsidRDefault="001008D7" w:rsidP="00184925">
      <w:pPr>
        <w:rPr>
          <w:lang w:val="en-GB"/>
        </w:rPr>
      </w:pPr>
      <w:r>
        <w:fldChar w:fldCharType="end"/>
      </w:r>
    </w:p>
    <w:p w14:paraId="4FFE4E27" w14:textId="77777777" w:rsidR="00721261" w:rsidRPr="002D1765" w:rsidRDefault="00721261">
      <w:pPr>
        <w:rPr>
          <w:lang w:val="en-GB"/>
        </w:rPr>
      </w:pPr>
      <w:r w:rsidRPr="002D1765">
        <w:rPr>
          <w:lang w:val="en-GB"/>
        </w:rPr>
        <w:br w:type="page"/>
      </w:r>
    </w:p>
    <w:p w14:paraId="6A091318" w14:textId="106051BA" w:rsidR="00721261" w:rsidRPr="00DC5E03" w:rsidRDefault="00721261" w:rsidP="0019106B">
      <w:pPr>
        <w:pStyle w:val="Ttulondice"/>
        <w:rPr>
          <w:lang w:val="en-GB"/>
        </w:rPr>
      </w:pPr>
      <w:r w:rsidRPr="00DC5E03">
        <w:rPr>
          <w:lang w:val="en-GB"/>
        </w:rPr>
        <w:lastRenderedPageBreak/>
        <w:t>Listagens</w:t>
      </w:r>
    </w:p>
    <w:p w14:paraId="18C78E5C" w14:textId="77777777" w:rsidR="00FB4304" w:rsidRDefault="00971801" w:rsidP="00184925">
      <w:pPr>
        <w:rPr>
          <w:lang w:val="en-GB"/>
        </w:rPr>
      </w:pPr>
      <w:r>
        <w:fldChar w:fldCharType="begin"/>
      </w:r>
      <w:r w:rsidRPr="00DC5E03">
        <w:rPr>
          <w:lang w:val="en-GB"/>
        </w:rPr>
        <w:instrText xml:space="preserve"> TOC \c "Listagem" </w:instrText>
      </w:r>
      <w:r>
        <w:fldChar w:fldCharType="separate"/>
      </w:r>
      <w:r w:rsidR="002D1765">
        <w:rPr>
          <w:b/>
          <w:bCs/>
          <w:lang w:val="en-US"/>
        </w:rPr>
        <w:t>No table of figures entries found.</w:t>
      </w:r>
      <w:r>
        <w:fldChar w:fldCharType="end"/>
      </w:r>
    </w:p>
    <w:p w14:paraId="21276046" w14:textId="77777777" w:rsidR="00712333" w:rsidRDefault="00712333" w:rsidP="00184925">
      <w:pPr>
        <w:rPr>
          <w:lang w:val="en-GB"/>
        </w:rPr>
      </w:pPr>
    </w:p>
    <w:p w14:paraId="0F81F9B5" w14:textId="3AAD306C" w:rsidR="00712333" w:rsidRPr="00DC5E03" w:rsidRDefault="00712333" w:rsidP="00184925">
      <w:pPr>
        <w:rPr>
          <w:lang w:val="en-GB"/>
        </w:rPr>
        <w:sectPr w:rsidR="00712333" w:rsidRPr="00DC5E03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0D077CE" w14:textId="2F57294C" w:rsidR="00922A1B" w:rsidRDefault="00DE7218" w:rsidP="00922A1B">
      <w:pPr>
        <w:pStyle w:val="Heading1"/>
      </w:pPr>
      <w:bookmarkStart w:id="0" w:name="_Toc93760461"/>
      <w:r w:rsidRPr="00721261">
        <w:lastRenderedPageBreak/>
        <w:t>Introdução</w:t>
      </w:r>
      <w:bookmarkEnd w:id="0"/>
    </w:p>
    <w:p w14:paraId="70BB76B0" w14:textId="28515CC6" w:rsidR="00680B9A" w:rsidRDefault="00922A1B" w:rsidP="00922A1B">
      <w:r>
        <w:t xml:space="preserve">O </w:t>
      </w:r>
      <w:r w:rsidR="00A95177">
        <w:t xml:space="preserve">enunciado pretende que se realize </w:t>
      </w:r>
      <w:r w:rsidR="001934FE">
        <w:t>um</w:t>
      </w:r>
      <w:r w:rsidR="004E3F07">
        <w:t xml:space="preserve">a aplicação em C# </w:t>
      </w:r>
      <w:r w:rsidR="001934FE">
        <w:t xml:space="preserve">que de </w:t>
      </w:r>
      <w:r w:rsidR="008D36C9">
        <w:t>use diferentes implementações de acesso a base de dados nomeadamente</w:t>
      </w:r>
      <w:r w:rsidR="001D4068">
        <w:t xml:space="preserve"> ADO.N</w:t>
      </w:r>
      <w:r w:rsidR="00482087">
        <w:t>ET e Entity Framework</w:t>
      </w:r>
      <w:r w:rsidR="00A95177">
        <w:t xml:space="preserve"> </w:t>
      </w:r>
      <w:r w:rsidR="00993B3F">
        <w:t>6</w:t>
      </w:r>
      <w:r w:rsidR="005D0EC0">
        <w:t xml:space="preserve">. </w:t>
      </w:r>
      <w:r w:rsidR="001E1337">
        <w:t xml:space="preserve">As </w:t>
      </w:r>
      <w:r w:rsidR="00756F4E">
        <w:t>funcionalidades</w:t>
      </w:r>
      <w:r w:rsidR="001E1337">
        <w:t xml:space="preserve"> a serem implementadas são</w:t>
      </w:r>
      <w:r w:rsidR="00756F4E">
        <w:t xml:space="preserve"> as d</w:t>
      </w:r>
      <w:r w:rsidR="00901B2A">
        <w:t>o enunciado da parte 1 da alinha 2e a 2i</w:t>
      </w:r>
      <w:r w:rsidR="000C61E9">
        <w:t>.</w:t>
      </w:r>
      <w:r w:rsidR="00E4776F">
        <w:t xml:space="preserve"> </w:t>
      </w:r>
      <w:r w:rsidR="000C61E9">
        <w:t xml:space="preserve"> </w:t>
      </w:r>
    </w:p>
    <w:p w14:paraId="5BA0F2C4" w14:textId="178E8BD5" w:rsidR="00251394" w:rsidRDefault="00680B9A" w:rsidP="00D819EE">
      <w:pPr>
        <w:pStyle w:val="Heading1"/>
      </w:pPr>
      <w:bookmarkStart w:id="1" w:name="_Toc93760462"/>
      <w:r>
        <w:t>Desenvolvimento</w:t>
      </w:r>
      <w:bookmarkEnd w:id="1"/>
    </w:p>
    <w:p w14:paraId="1FA7A78B" w14:textId="69359985" w:rsidR="00750DE3" w:rsidRDefault="006E6377" w:rsidP="00377B7B">
      <w:r>
        <w:drawing>
          <wp:anchor distT="0" distB="0" distL="114300" distR="114300" simplePos="0" relativeHeight="251657216" behindDoc="1" locked="0" layoutInCell="1" allowOverlap="1" wp14:anchorId="42933599" wp14:editId="7ED0E402">
            <wp:simplePos x="0" y="0"/>
            <wp:positionH relativeFrom="column">
              <wp:posOffset>-729689</wp:posOffset>
            </wp:positionH>
            <wp:positionV relativeFrom="paragraph">
              <wp:posOffset>370057</wp:posOffset>
            </wp:positionV>
            <wp:extent cx="6861810" cy="3976370"/>
            <wp:effectExtent l="0" t="0" r="0" b="508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EB">
        <w:t xml:space="preserve">O </w:t>
      </w:r>
      <w:r w:rsidR="00AC0BF0">
        <w:t>diagram</w:t>
      </w:r>
      <w:r>
        <w:t>a</w:t>
      </w:r>
      <w:r w:rsidR="00AC0BF0">
        <w:t xml:space="preserve"> seguinte representa a estrutura </w:t>
      </w:r>
      <w:r w:rsidR="00CA5B87">
        <w:t>deste projeto</w:t>
      </w:r>
      <w:r w:rsidR="00C222C8">
        <w:t>.</w:t>
      </w:r>
      <w:r w:rsidR="00CA5B87">
        <w:t xml:space="preserve"> </w:t>
      </w:r>
    </w:p>
    <w:p w14:paraId="134FE73A" w14:textId="410D9593" w:rsidR="00251394" w:rsidRDefault="00251394" w:rsidP="00251394">
      <w:pPr>
        <w:pStyle w:val="Caption"/>
      </w:pPr>
      <w:bookmarkStart w:id="2" w:name="_Toc937604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1</w:t>
      </w:r>
      <w:r>
        <w:fldChar w:fldCharType="end"/>
      </w:r>
      <w:r>
        <w:t xml:space="preserve"> – Diagrama </w:t>
      </w:r>
      <w:r w:rsidR="00475EFA">
        <w:t>de classes</w:t>
      </w:r>
      <w:bookmarkEnd w:id="2"/>
    </w:p>
    <w:p w14:paraId="6AF3B929" w14:textId="484F6925" w:rsidR="006E6377" w:rsidRDefault="006E6377" w:rsidP="006E6377">
      <w:r>
        <w:t>A camada de apresentação é responsável pela criação da interface e parse dos dados introduzidos pelo utilizador.</w:t>
      </w:r>
    </w:p>
    <w:p w14:paraId="231337A2" w14:textId="77777777" w:rsidR="006E6377" w:rsidRDefault="006E6377" w:rsidP="006E6377">
      <w:r>
        <w:t>A camada de negócio é responsável por validar todas a regras de negocio existentes como por exemplo a data de inicio de uma intervenção ter de ser maior do data de aquisição do activo. Qualquer comunicação com a base de dados é realizada a partir de qualquer class que implemete a interface IDatabase que é passada no constructor.</w:t>
      </w:r>
    </w:p>
    <w:p w14:paraId="3349FE52" w14:textId="77777777" w:rsidR="006E6377" w:rsidRDefault="006E6377" w:rsidP="006E6377">
      <w:r>
        <w:lastRenderedPageBreak/>
        <w:t>A camada de modelos representa o modelo de dados do problemas. Serão estes objectos que serão passados entre camadas.</w:t>
      </w:r>
    </w:p>
    <w:p w14:paraId="13B2D2B6" w14:textId="28EF79B9" w:rsidR="006E6377" w:rsidRDefault="006E6377" w:rsidP="006E6377">
      <w:r>
        <w:t>A camada ADO.Net e Entity Framework implementam a interface IDatabase usando a tecnologia correspondente.</w:t>
      </w:r>
    </w:p>
    <w:p w14:paraId="6EBAE489" w14:textId="77777777" w:rsidR="00BE384D" w:rsidRDefault="006E6377" w:rsidP="006E6377">
      <w:r>
        <w:t xml:space="preserve">Visto </w:t>
      </w:r>
      <w:r>
        <w:t xml:space="preserve">que as operações que são disponibilizadas </w:t>
      </w:r>
      <w:r w:rsidR="00A9064B">
        <w:t xml:space="preserve">para o utilizador são poucas optamos por colocar todas as operações fornecidas pela camada de </w:t>
      </w:r>
      <w:r w:rsidR="00DF368E">
        <w:t xml:space="preserve">negocio na mesma class. </w:t>
      </w:r>
    </w:p>
    <w:p w14:paraId="3C5C6E4B" w14:textId="77777777" w:rsidR="00BE384D" w:rsidRDefault="00DF368E" w:rsidP="006E6377">
      <w:r>
        <w:t>Mas caso houvesse mais operações estas seriam seperadas na mesma logica que as da camada de apresentação</w:t>
      </w:r>
      <w:r w:rsidR="00BE384D">
        <w:t xml:space="preserve">, </w:t>
      </w:r>
      <w:r w:rsidR="004306BC">
        <w:t>onde teriamos diferentes tipos de serviço</w:t>
      </w:r>
      <w:r w:rsidR="00BE384D">
        <w:t xml:space="preserve"> por</w:t>
      </w:r>
      <w:r w:rsidR="004306BC">
        <w:t xml:space="preserve"> exemplo</w:t>
      </w:r>
      <w:r w:rsidR="00BE384D">
        <w:t>:</w:t>
      </w:r>
    </w:p>
    <w:p w14:paraId="4E4A3E92" w14:textId="420C9818" w:rsidR="006E6377" w:rsidRDefault="00212F70" w:rsidP="00212F70">
      <w:pPr>
        <w:pStyle w:val="ListParagraph"/>
        <w:numPr>
          <w:ilvl w:val="0"/>
          <w:numId w:val="12"/>
        </w:numPr>
      </w:pPr>
      <w:r>
        <w:t>S</w:t>
      </w:r>
      <w:r w:rsidR="004306BC">
        <w:t xml:space="preserve">erviço de </w:t>
      </w:r>
      <w:r w:rsidR="00084895">
        <w:t xml:space="preserve">activos </w:t>
      </w:r>
      <w:r>
        <w:t>-&gt;</w:t>
      </w:r>
      <w:r w:rsidR="00084895">
        <w:t xml:space="preserve"> interface de activos para acesso a base de dados</w:t>
      </w:r>
      <w:r w:rsidR="00BE384D">
        <w:t xml:space="preserve"> </w:t>
      </w:r>
      <w:r>
        <w:t xml:space="preserve"> -&gt; </w:t>
      </w:r>
      <w:r w:rsidR="00BE384D">
        <w:t>implementada pela a camada de ADO.net e Entity Framework</w:t>
      </w:r>
    </w:p>
    <w:p w14:paraId="413009C6" w14:textId="77777777" w:rsidR="006E6377" w:rsidRPr="006E6377" w:rsidRDefault="006E6377" w:rsidP="006E6377"/>
    <w:p w14:paraId="67AA6825" w14:textId="77777777" w:rsidR="001958FB" w:rsidRDefault="001958FB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63173D3" w14:textId="65EFF738" w:rsidR="006922D4" w:rsidRDefault="00475EFA" w:rsidP="006922D4">
      <w:pPr>
        <w:pStyle w:val="Heading2"/>
      </w:pPr>
      <w:bookmarkStart w:id="3" w:name="_Toc93760463"/>
      <w:r>
        <w:lastRenderedPageBreak/>
        <w:t>Presentation Layer</w:t>
      </w:r>
      <w:bookmarkEnd w:id="3"/>
    </w:p>
    <w:p w14:paraId="6051E913" w14:textId="77777777" w:rsidR="000B4929" w:rsidRDefault="000B4929" w:rsidP="00377B7B">
      <w:pPr>
        <w:keepNext/>
      </w:pPr>
    </w:p>
    <w:p w14:paraId="2DA2DA87" w14:textId="5A328CD7" w:rsidR="00CA3DA1" w:rsidRDefault="006922D4" w:rsidP="00CA3DA1">
      <w:pPr>
        <w:keepNext/>
        <w:jc w:val="center"/>
      </w:pPr>
      <w:r>
        <w:drawing>
          <wp:inline distT="0" distB="0" distL="0" distR="0" wp14:anchorId="21ED23B1" wp14:editId="4896D89A">
            <wp:extent cx="5278645" cy="281719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45187" r="24145" b="71753"/>
                    <a:stretch/>
                  </pic:blipFill>
                  <pic:spPr bwMode="auto">
                    <a:xfrm>
                      <a:off x="0" y="0"/>
                      <a:ext cx="5371188" cy="286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8C92" w14:textId="221448A5" w:rsidR="00680B9A" w:rsidRPr="00097995" w:rsidRDefault="00CA3DA1" w:rsidP="00CA3DA1">
      <w:pPr>
        <w:pStyle w:val="Caption"/>
      </w:pPr>
      <w:bookmarkStart w:id="4" w:name="_Toc937604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2</w:t>
      </w:r>
      <w:r>
        <w:fldChar w:fldCharType="end"/>
      </w:r>
      <w:r>
        <w:t xml:space="preserve"> </w:t>
      </w:r>
      <w:r w:rsidR="00475EFA">
        <w:t>–</w:t>
      </w:r>
      <w:r>
        <w:t xml:space="preserve"> </w:t>
      </w:r>
      <w:r w:rsidR="003D45B1" w:rsidRPr="00097995">
        <w:t>Diagrama P</w:t>
      </w:r>
      <w:r w:rsidR="00475EFA" w:rsidRPr="00097995">
        <w:t>resentation Layer</w:t>
      </w:r>
      <w:bookmarkEnd w:id="4"/>
    </w:p>
    <w:p w14:paraId="29272F27" w14:textId="6CC1818D" w:rsidR="00377B7B" w:rsidRDefault="00097995" w:rsidP="003D2ED8">
      <w:r w:rsidRPr="00097995">
        <w:t>As classes n</w:t>
      </w:r>
      <w:r>
        <w:t xml:space="preserve">este </w:t>
      </w:r>
      <w:r w:rsidR="00A80D12">
        <w:t>modulo</w:t>
      </w:r>
      <w:r>
        <w:t xml:space="preserve"> são responsáveis por </w:t>
      </w:r>
      <w:r w:rsidR="00E60268">
        <w:t xml:space="preserve">criar a interface (em consola) que é mostrada ao utilizador como também fazer </w:t>
      </w:r>
      <w:r w:rsidR="007653EE">
        <w:t>parse da informaçã</w:t>
      </w:r>
      <w:r w:rsidR="00C46A9D">
        <w:t xml:space="preserve">o e por fim </w:t>
      </w:r>
      <w:r w:rsidR="00D17AAB">
        <w:t>pass</w:t>
      </w:r>
      <w:r w:rsidR="00C46A9D">
        <w:t>ar esta informação</w:t>
      </w:r>
      <w:r w:rsidR="00D17AAB">
        <w:t xml:space="preserve"> </w:t>
      </w:r>
      <w:r w:rsidR="00104117">
        <w:t>para a</w:t>
      </w:r>
      <w:r w:rsidR="00A80D12">
        <w:t xml:space="preserve"> camada de negocio</w:t>
      </w:r>
      <w:r w:rsidR="00104117">
        <w:t xml:space="preserve"> </w:t>
      </w:r>
      <w:r w:rsidR="000503B9">
        <w:t>c</w:t>
      </w:r>
      <w:r w:rsidR="000503B9" w:rsidRPr="000503B9">
        <w:t>orrespondente</w:t>
      </w:r>
      <w:r w:rsidR="00104117">
        <w:t>.</w:t>
      </w:r>
    </w:p>
    <w:p w14:paraId="69B2AD40" w14:textId="67A6BBD5" w:rsidR="006B78F7" w:rsidRDefault="006B78F7" w:rsidP="003D2ED8">
      <w:r>
        <w:t xml:space="preserve">A class App é </w:t>
      </w:r>
      <w:r w:rsidR="00BD2453">
        <w:t>responsável por fazer o rot</w:t>
      </w:r>
      <w:r w:rsidR="00F73C94">
        <w:t>e</w:t>
      </w:r>
      <w:r w:rsidR="00BD2453">
        <w:t>amento da</w:t>
      </w:r>
      <w:r w:rsidR="001A68E1">
        <w:t>s</w:t>
      </w:r>
      <w:r w:rsidR="00BD2453">
        <w:t xml:space="preserve"> operaç</w:t>
      </w:r>
      <w:r w:rsidR="001A68E1">
        <w:t>ões</w:t>
      </w:r>
      <w:r w:rsidR="00BD2453">
        <w:t xml:space="preserve"> pedida</w:t>
      </w:r>
      <w:r w:rsidR="001A68E1">
        <w:t>s</w:t>
      </w:r>
      <w:r w:rsidR="00BD2453">
        <w:t xml:space="preserve"> para a</w:t>
      </w:r>
      <w:r w:rsidR="001A68E1">
        <w:t>s</w:t>
      </w:r>
      <w:r w:rsidR="00BD2453">
        <w:t xml:space="preserve"> class</w:t>
      </w:r>
      <w:r w:rsidR="001A68E1">
        <w:t>es</w:t>
      </w:r>
      <w:r w:rsidR="00BD2453">
        <w:t xml:space="preserve"> de apresentação correcta.</w:t>
      </w:r>
    </w:p>
    <w:p w14:paraId="10D439EB" w14:textId="681996BE" w:rsidR="00EE6C59" w:rsidRDefault="00BD2453" w:rsidP="003D2ED8">
      <w:r>
        <w:t>Cada class de apresentação é responsavel por chamar o serviço correspondente d</w:t>
      </w:r>
      <w:r w:rsidR="00DD7D84">
        <w:t>a camada de negocio</w:t>
      </w:r>
      <w:r w:rsidR="00A72663">
        <w:t>.</w:t>
      </w:r>
    </w:p>
    <w:p w14:paraId="0CA825F4" w14:textId="0FA039C0" w:rsidR="008A1F3C" w:rsidRPr="00097995" w:rsidRDefault="008A1F3C" w:rsidP="003D2ED8">
      <w:r w:rsidRPr="00097995">
        <w:br w:type="page"/>
      </w:r>
    </w:p>
    <w:p w14:paraId="2F591EB2" w14:textId="3FE1D367" w:rsidR="00525EE1" w:rsidRDefault="003D45B1" w:rsidP="00377B7B">
      <w:pPr>
        <w:pStyle w:val="Heading2"/>
        <w:rPr>
          <w:lang w:val="en-GB"/>
        </w:rPr>
      </w:pPr>
      <w:bookmarkStart w:id="5" w:name="_Toc93760464"/>
      <w:r w:rsidRPr="000B4929">
        <w:rPr>
          <w:lang w:val="en-GB"/>
        </w:rPr>
        <w:lastRenderedPageBreak/>
        <w:t>Business Layer</w:t>
      </w:r>
      <w:bookmarkEnd w:id="5"/>
    </w:p>
    <w:p w14:paraId="5577FC8B" w14:textId="77777777" w:rsidR="00377B7B" w:rsidRPr="00377B7B" w:rsidRDefault="00377B7B" w:rsidP="00377B7B">
      <w:pPr>
        <w:rPr>
          <w:lang w:val="en-GB"/>
        </w:rPr>
      </w:pPr>
    </w:p>
    <w:p w14:paraId="7B42CF5C" w14:textId="77777777" w:rsidR="00BD1A6A" w:rsidRDefault="00BD1A6A" w:rsidP="001B012C">
      <w:pPr>
        <w:keepNext/>
        <w:jc w:val="center"/>
      </w:pPr>
    </w:p>
    <w:p w14:paraId="325C2840" w14:textId="5A293E2B" w:rsidR="001B012C" w:rsidRDefault="00D1363F" w:rsidP="001B012C">
      <w:pPr>
        <w:keepNext/>
        <w:jc w:val="center"/>
      </w:pPr>
      <w:r>
        <w:drawing>
          <wp:inline distT="0" distB="0" distL="0" distR="0" wp14:anchorId="704163D8" wp14:editId="706E9B51">
            <wp:extent cx="3104707" cy="49974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54138" t="25794" r="32852" b="38065"/>
                    <a:stretch/>
                  </pic:blipFill>
                  <pic:spPr bwMode="auto">
                    <a:xfrm>
                      <a:off x="0" y="0"/>
                      <a:ext cx="3152788" cy="50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F2EAD" w14:textId="413AE975" w:rsidR="00B55C01" w:rsidRPr="002A150E" w:rsidRDefault="001B012C" w:rsidP="00377B7B">
      <w:pPr>
        <w:pStyle w:val="Caption"/>
        <w:rPr>
          <w:lang w:val="en-GB"/>
        </w:rPr>
      </w:pPr>
      <w:bookmarkStart w:id="6" w:name="_Toc93760457"/>
      <w:r w:rsidRPr="002A150E">
        <w:rPr>
          <w:lang w:val="en-GB"/>
        </w:rPr>
        <w:t xml:space="preserve">Figura </w:t>
      </w:r>
      <w:r>
        <w:fldChar w:fldCharType="begin"/>
      </w:r>
      <w:r w:rsidRPr="002A150E">
        <w:rPr>
          <w:lang w:val="en-GB"/>
        </w:rPr>
        <w:instrText xml:space="preserve"> SEQ Figura \* ARABIC </w:instrText>
      </w:r>
      <w:r>
        <w:fldChar w:fldCharType="separate"/>
      </w:r>
      <w:r w:rsidRPr="002A150E">
        <w:rPr>
          <w:lang w:val="en-GB"/>
        </w:rPr>
        <w:t>3</w:t>
      </w:r>
      <w:r>
        <w:fldChar w:fldCharType="end"/>
      </w:r>
      <w:r w:rsidRPr="002A150E">
        <w:rPr>
          <w:lang w:val="en-GB"/>
        </w:rPr>
        <w:t xml:space="preserve"> </w:t>
      </w:r>
      <w:r w:rsidR="003D45B1" w:rsidRPr="002A150E">
        <w:rPr>
          <w:lang w:val="en-GB"/>
        </w:rPr>
        <w:t>– D</w:t>
      </w:r>
      <w:r w:rsidR="003D45B1" w:rsidRPr="002A150E">
        <w:rPr>
          <w:lang w:val="en-GB"/>
        </w:rPr>
        <w:t>iagrama</w:t>
      </w:r>
      <w:bookmarkStart w:id="7" w:name="_Hlk93745048"/>
      <w:r w:rsidRPr="002A150E">
        <w:rPr>
          <w:lang w:val="en-GB"/>
        </w:rPr>
        <w:t xml:space="preserve"> </w:t>
      </w:r>
      <w:r w:rsidR="003D45B1" w:rsidRPr="002A150E">
        <w:rPr>
          <w:lang w:val="en-GB"/>
        </w:rPr>
        <w:t>Business Layer</w:t>
      </w:r>
      <w:bookmarkEnd w:id="7"/>
      <w:bookmarkEnd w:id="6"/>
    </w:p>
    <w:p w14:paraId="00744E79" w14:textId="08AB9B8C" w:rsidR="00377B7B" w:rsidRDefault="0031502D">
      <w:pPr>
        <w:spacing w:after="200"/>
        <w:jc w:val="left"/>
      </w:pPr>
      <w:r w:rsidRPr="00FD64C4">
        <w:t>As classes deste</w:t>
      </w:r>
      <w:r w:rsidR="00FD64C4" w:rsidRPr="00FD64C4">
        <w:t xml:space="preserve"> modulo s</w:t>
      </w:r>
      <w:r w:rsidR="00FD64C4">
        <w:t>ão responsáveis por implementação das regras de negocio.</w:t>
      </w:r>
    </w:p>
    <w:p w14:paraId="1ED37234" w14:textId="3729C1B0" w:rsidR="00FD64C4" w:rsidRDefault="00FD64C4">
      <w:pPr>
        <w:spacing w:after="200"/>
        <w:jc w:val="left"/>
      </w:pPr>
      <w:r w:rsidRPr="00FD64C4">
        <w:t>A class Service implementa todas as o</w:t>
      </w:r>
      <w:r>
        <w:t xml:space="preserve">perações </w:t>
      </w:r>
      <w:r w:rsidR="00FB75A8">
        <w:t xml:space="preserve">que estão </w:t>
      </w:r>
      <w:r>
        <w:t xml:space="preserve">disponiveis </w:t>
      </w:r>
      <w:r w:rsidR="00FB75A8">
        <w:t>ao utilizador. Como referido antes caso houvesse mais operações estas seriam dividas em diferentes tipos de serviço um para cada modelo.</w:t>
      </w:r>
    </w:p>
    <w:p w14:paraId="57F85175" w14:textId="18CCB330" w:rsidR="00FB75A8" w:rsidRPr="00FD64C4" w:rsidRDefault="00FB75A8">
      <w:pPr>
        <w:spacing w:after="200"/>
        <w:jc w:val="left"/>
      </w:pPr>
      <w:r>
        <w:t xml:space="preserve">A interface IDatabase </w:t>
      </w:r>
      <w:r w:rsidR="00B63718">
        <w:t xml:space="preserve">declara os metodos que são precisos fornecer para que a class Service </w:t>
      </w:r>
      <w:r w:rsidR="004F7EDA">
        <w:t>funcionar. A logica anteror aplica-se aqui tambem onde caso exi</w:t>
      </w:r>
      <w:r w:rsidR="00B84465">
        <w:t xml:space="preserve">stam mais operações esta classe iria ser </w:t>
      </w:r>
      <w:r w:rsidR="00B84465" w:rsidRPr="00B84465">
        <w:t>desdobrada</w:t>
      </w:r>
      <w:r w:rsidR="00B84465" w:rsidRPr="00B84465">
        <w:t xml:space="preserve"> </w:t>
      </w:r>
      <w:r w:rsidR="00B84465">
        <w:t>em varias.</w:t>
      </w:r>
    </w:p>
    <w:p w14:paraId="30693A5D" w14:textId="2686122F" w:rsidR="00D1363F" w:rsidRPr="00FD64C4" w:rsidRDefault="00D1363F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FD64C4">
        <w:br w:type="page"/>
      </w:r>
    </w:p>
    <w:p w14:paraId="4EB00606" w14:textId="77205070" w:rsidR="002A150E" w:rsidRDefault="002A150E" w:rsidP="002A150E">
      <w:pPr>
        <w:pStyle w:val="Heading2"/>
        <w:rPr>
          <w:lang w:val="en-GB"/>
        </w:rPr>
      </w:pPr>
      <w:bookmarkStart w:id="8" w:name="_Toc93760465"/>
      <w:r w:rsidRPr="002A150E">
        <w:rPr>
          <w:lang w:val="en-GB"/>
        </w:rPr>
        <w:lastRenderedPageBreak/>
        <w:t>Model Lay</w:t>
      </w:r>
      <w:r>
        <w:rPr>
          <w:lang w:val="en-GB"/>
        </w:rPr>
        <w:t>er</w:t>
      </w:r>
      <w:bookmarkEnd w:id="8"/>
    </w:p>
    <w:p w14:paraId="2DBAC0C4" w14:textId="77777777" w:rsidR="00377B7B" w:rsidRPr="00377B7B" w:rsidRDefault="00377B7B" w:rsidP="00377B7B">
      <w:pPr>
        <w:rPr>
          <w:lang w:val="en-GB"/>
        </w:rPr>
      </w:pPr>
    </w:p>
    <w:p w14:paraId="6ECBF44C" w14:textId="0BC99043" w:rsidR="00C37128" w:rsidRDefault="00C37128" w:rsidP="00C37128">
      <w:pPr>
        <w:keepNext/>
        <w:jc w:val="center"/>
      </w:pPr>
      <w:r>
        <w:drawing>
          <wp:inline distT="0" distB="0" distL="0" distR="0" wp14:anchorId="2B09D60A" wp14:editId="56521818">
            <wp:extent cx="4931417" cy="394905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6610" t="42983" r="-16" b="10850"/>
                    <a:stretch/>
                  </pic:blipFill>
                  <pic:spPr bwMode="auto">
                    <a:xfrm>
                      <a:off x="0" y="0"/>
                      <a:ext cx="4992215" cy="39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DAF8" w14:textId="77777777" w:rsidR="00377B7B" w:rsidRDefault="00C37128" w:rsidP="00BA3DD3">
      <w:pPr>
        <w:pStyle w:val="Caption"/>
      </w:pPr>
      <w:bookmarkStart w:id="9" w:name="_Toc937604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4</w:t>
      </w:r>
      <w:r>
        <w:fldChar w:fldCharType="end"/>
      </w:r>
      <w:r>
        <w:t xml:space="preserve"> </w:t>
      </w:r>
      <w:r w:rsidR="003D45B1">
        <w:t>–</w:t>
      </w:r>
      <w:r>
        <w:t xml:space="preserve"> Diagrama</w:t>
      </w:r>
      <w:r w:rsidR="003D45B1">
        <w:t xml:space="preserve"> </w:t>
      </w:r>
      <w:r w:rsidR="00CE275E">
        <w:t>Model Layer</w:t>
      </w:r>
      <w:bookmarkEnd w:id="9"/>
    </w:p>
    <w:p w14:paraId="2CE9F5C3" w14:textId="1B455BC5" w:rsidR="00377B7B" w:rsidRDefault="00377B7B" w:rsidP="00377B7B">
      <w:pPr>
        <w:pStyle w:val="Caption"/>
        <w:jc w:val="both"/>
      </w:pPr>
    </w:p>
    <w:p w14:paraId="4EDE5ED2" w14:textId="1E6A6084" w:rsidR="00F4753E" w:rsidRPr="00F4753E" w:rsidRDefault="00147E1C" w:rsidP="00F4753E">
      <w:r>
        <w:t xml:space="preserve">Este modulo contém todas as classes de dados existentes para este projecto. Estas classes são utilizadas </w:t>
      </w:r>
      <w:r w:rsidR="00EF1038">
        <w:t>para transferência de dados entre as outras camadas.</w:t>
      </w:r>
    </w:p>
    <w:p w14:paraId="1D945ADA" w14:textId="41B737F1" w:rsidR="00C37128" w:rsidRPr="00BA3DD3" w:rsidRDefault="00C37128" w:rsidP="00377B7B">
      <w:pPr>
        <w:pStyle w:val="Caption"/>
        <w:jc w:val="both"/>
      </w:pPr>
      <w:r>
        <w:br w:type="page"/>
      </w:r>
    </w:p>
    <w:p w14:paraId="497C70E6" w14:textId="1DD4E0DC" w:rsidR="00377B7B" w:rsidRDefault="00D0548A" w:rsidP="00377B7B">
      <w:pPr>
        <w:pStyle w:val="Heading2"/>
      </w:pPr>
      <w:bookmarkStart w:id="10" w:name="_Toc93760466"/>
      <w:r>
        <w:lastRenderedPageBreak/>
        <w:t>ADO.NET</w:t>
      </w:r>
      <w:bookmarkEnd w:id="10"/>
    </w:p>
    <w:p w14:paraId="0AC32999" w14:textId="77777777" w:rsidR="00377B7B" w:rsidRPr="00377B7B" w:rsidRDefault="00377B7B" w:rsidP="00377B7B"/>
    <w:p w14:paraId="653D1855" w14:textId="3AF05A55" w:rsidR="003327F6" w:rsidRDefault="00F54FA7" w:rsidP="003327F6">
      <w:pPr>
        <w:keepNext/>
        <w:jc w:val="center"/>
      </w:pPr>
      <w:r>
        <w:drawing>
          <wp:inline distT="0" distB="0" distL="0" distR="0" wp14:anchorId="177688DD" wp14:editId="51571674">
            <wp:extent cx="5195423" cy="317133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42923" r="45113" b="-743"/>
                    <a:stretch/>
                  </pic:blipFill>
                  <pic:spPr bwMode="auto">
                    <a:xfrm>
                      <a:off x="0" y="0"/>
                      <a:ext cx="5223226" cy="31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4639B" w14:textId="7546AFB4" w:rsidR="000A6FCF" w:rsidRDefault="003327F6" w:rsidP="00377B7B">
      <w:pPr>
        <w:pStyle w:val="Caption"/>
      </w:pPr>
      <w:bookmarkStart w:id="11" w:name="_Toc937604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012C">
        <w:t>5</w:t>
      </w:r>
      <w:r>
        <w:fldChar w:fldCharType="end"/>
      </w:r>
      <w:r>
        <w:t xml:space="preserve"> -</w:t>
      </w:r>
      <w:r w:rsidRPr="00C8354B">
        <w:t xml:space="preserve"> Diagrama </w:t>
      </w:r>
      <w:r w:rsidR="00D0548A">
        <w:t>ADO.NET</w:t>
      </w:r>
      <w:bookmarkEnd w:id="11"/>
    </w:p>
    <w:p w14:paraId="4AD3D2DA" w14:textId="0A097424" w:rsidR="00F27EDF" w:rsidRDefault="00A90A76" w:rsidP="00377B7B">
      <w:r>
        <w:t xml:space="preserve">Este modulo contém </w:t>
      </w:r>
      <w:r w:rsidR="00D53678">
        <w:t xml:space="preserve">a implementação das operações </w:t>
      </w:r>
      <w:r w:rsidR="00EB2098">
        <w:t>da</w:t>
      </w:r>
      <w:r w:rsidR="00D53678">
        <w:t xml:space="preserve"> base dados </w:t>
      </w:r>
      <w:r w:rsidR="00F27EDF">
        <w:t xml:space="preserve">utilizadas pela camada de negocio utilizando </w:t>
      </w:r>
      <w:r w:rsidR="00905229">
        <w:t>ADO.N</w:t>
      </w:r>
      <w:r w:rsidR="00C93866">
        <w:t>ET</w:t>
      </w:r>
    </w:p>
    <w:p w14:paraId="46EA8726" w14:textId="55176788" w:rsidR="00157635" w:rsidRDefault="00157635" w:rsidP="00377B7B">
      <w:r>
        <w:t xml:space="preserve">A classe AdoNet é a implementação concreta de IDatabase utilizado no modelo de negocios. Esta classe utiliza </w:t>
      </w:r>
      <w:r w:rsidR="005A2CA5">
        <w:t>os mappers para realização destas operações.</w:t>
      </w:r>
    </w:p>
    <w:p w14:paraId="7DEBBDB2" w14:textId="67E6A22A" w:rsidR="003A0B1F" w:rsidRDefault="003A0B1F">
      <w:pPr>
        <w:spacing w:after="200"/>
        <w:jc w:val="left"/>
      </w:pPr>
      <w:r>
        <w:br w:type="page"/>
      </w:r>
    </w:p>
    <w:p w14:paraId="028AE647" w14:textId="0219B0AE" w:rsidR="00377B7B" w:rsidRDefault="000A6FCF" w:rsidP="00377B7B">
      <w:pPr>
        <w:pStyle w:val="Heading2"/>
        <w:divId w:val="1254779091"/>
      </w:pPr>
      <w:bookmarkStart w:id="12" w:name="_Toc93760467"/>
      <w:r>
        <w:lastRenderedPageBreak/>
        <w:t>Entity Framework 6</w:t>
      </w:r>
      <w:bookmarkEnd w:id="12"/>
    </w:p>
    <w:p w14:paraId="2E9BBDBB" w14:textId="77777777" w:rsidR="00377B7B" w:rsidRPr="00377B7B" w:rsidRDefault="00377B7B" w:rsidP="00377B7B">
      <w:pPr>
        <w:divId w:val="1254779091"/>
      </w:pPr>
    </w:p>
    <w:p w14:paraId="4F95C825" w14:textId="34C19C03" w:rsidR="000A6FCF" w:rsidRDefault="000A6FCF" w:rsidP="000A6FCF">
      <w:pPr>
        <w:keepNext/>
        <w:jc w:val="center"/>
        <w:divId w:val="1254779091"/>
      </w:pPr>
      <w:r>
        <w:drawing>
          <wp:inline distT="0" distB="0" distL="0" distR="0" wp14:anchorId="5928CE8B" wp14:editId="5E36998A">
            <wp:extent cx="2843625" cy="345179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45405" t="59984" r="34942" b="-1154"/>
                    <a:stretch/>
                  </pic:blipFill>
                  <pic:spPr bwMode="auto">
                    <a:xfrm>
                      <a:off x="0" y="0"/>
                      <a:ext cx="2870904" cy="34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25DB" w14:textId="401F15D5" w:rsidR="000A6FCF" w:rsidRDefault="000A6FCF" w:rsidP="000A6FCF">
      <w:pPr>
        <w:pStyle w:val="Caption"/>
        <w:divId w:val="1254779091"/>
      </w:pPr>
      <w:bookmarkStart w:id="13" w:name="_Toc937604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r>
        <w:t xml:space="preserve"> -</w:t>
      </w:r>
      <w:r w:rsidRPr="00C8354B">
        <w:t xml:space="preserve"> Diagrama </w:t>
      </w:r>
      <w:r>
        <w:t>Entity Framework 6.</w:t>
      </w:r>
      <w:bookmarkEnd w:id="13"/>
    </w:p>
    <w:p w14:paraId="6C9D8F58" w14:textId="77777777" w:rsidR="00B2443B" w:rsidRDefault="00B2443B" w:rsidP="00377B7B">
      <w:pPr>
        <w:spacing w:after="200"/>
        <w:jc w:val="left"/>
      </w:pPr>
    </w:p>
    <w:p w14:paraId="5C3DC543" w14:textId="16521992" w:rsidR="004B6DC2" w:rsidRDefault="004B6DC2" w:rsidP="004B6DC2">
      <w:r>
        <w:t xml:space="preserve">Este modulo contém a implementação das operações da base dados utilizadas pela camada de negocio utilizando </w:t>
      </w:r>
      <w:r>
        <w:t>a framework Entity Framework 6</w:t>
      </w:r>
      <w:r w:rsidR="00B57C03">
        <w:t>.</w:t>
      </w:r>
    </w:p>
    <w:p w14:paraId="66ABC16A" w14:textId="19629672" w:rsidR="00B57C03" w:rsidRDefault="00B57C03" w:rsidP="004B6DC2">
      <w:r>
        <w:t xml:space="preserve">O equivalente aos mappers e modelo de dados utilizados no </w:t>
      </w:r>
      <w:r w:rsidR="001F7D11">
        <w:t>ADO.NET foram gerados automaticamente através da base de dados com a entity framework 6</w:t>
      </w:r>
      <w:r w:rsidR="006F107D">
        <w:t>. Por isso a única classe que criamos foi a EntityFramework que implementa a interface IDatabase</w:t>
      </w:r>
      <w:r w:rsidR="0091772D">
        <w:t xml:space="preserve"> recorrendo as classes geradas automáticamente.</w:t>
      </w:r>
    </w:p>
    <w:p w14:paraId="596CA00C" w14:textId="4751461A" w:rsidR="004B6DC2" w:rsidRDefault="004B6DC2">
      <w:pPr>
        <w:spacing w:after="200"/>
        <w:jc w:val="left"/>
      </w:pPr>
      <w:r>
        <w:br w:type="page"/>
      </w:r>
    </w:p>
    <w:p w14:paraId="23481E0C" w14:textId="0A399DF0" w:rsidR="00AA44D0" w:rsidRDefault="00AA44D0" w:rsidP="00AA44D0">
      <w:pPr>
        <w:pStyle w:val="Heading2"/>
      </w:pPr>
      <w:bookmarkStart w:id="14" w:name="_Toc93760468"/>
      <w:r>
        <w:lastRenderedPageBreak/>
        <w:t xml:space="preserve">Teste de </w:t>
      </w:r>
      <w:r w:rsidR="00A61DD1">
        <w:t>desempenho</w:t>
      </w:r>
      <w:bookmarkEnd w:id="14"/>
    </w:p>
    <w:p w14:paraId="67481C3D" w14:textId="49AAB3BB" w:rsidR="00803732" w:rsidRPr="00803732" w:rsidRDefault="00803732" w:rsidP="00803732">
      <w:r>
        <w:t>Foi realizado teste de desempenho para a alinha</w:t>
      </w:r>
      <w:r w:rsidR="00DC21F5">
        <w:t xml:space="preserve"> 1c entre as tecnologias ADO.NET e Entity Fram</w:t>
      </w:r>
      <w:r w:rsidR="003209DE">
        <w:t>eWork a tabela seguinte mostra os seguintes resultados</w:t>
      </w:r>
    </w:p>
    <w:p w14:paraId="168910F5" w14:textId="13CE5F00" w:rsidR="00356D06" w:rsidRDefault="00356D06" w:rsidP="00356D06">
      <w:pPr>
        <w:pStyle w:val="Caption"/>
        <w:keepNext/>
      </w:pPr>
      <w:bookmarkStart w:id="15" w:name="_Toc9376145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r>
        <w:t xml:space="preserve"> -</w:t>
      </w:r>
      <w:r w:rsidRPr="0063170A">
        <w:t>Teste de Desempenho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2999"/>
        <w:gridCol w:w="2468"/>
      </w:tblGrid>
      <w:tr w:rsidR="00247646" w14:paraId="4E4C21FB" w14:textId="0945482D" w:rsidTr="00247646">
        <w:tc>
          <w:tcPr>
            <w:tcW w:w="3253" w:type="dxa"/>
          </w:tcPr>
          <w:p w14:paraId="331B394D" w14:textId="291FCE8A" w:rsidR="00247646" w:rsidRDefault="003209DE" w:rsidP="00A61DD1">
            <w:r>
              <w:t>#</w:t>
            </w:r>
          </w:p>
        </w:tc>
        <w:tc>
          <w:tcPr>
            <w:tcW w:w="2999" w:type="dxa"/>
          </w:tcPr>
          <w:p w14:paraId="3671FEE3" w14:textId="2D271F76" w:rsidR="00247646" w:rsidRDefault="00247646" w:rsidP="00A61DD1">
            <w:r>
              <w:t>ADO.NET</w:t>
            </w:r>
          </w:p>
        </w:tc>
        <w:tc>
          <w:tcPr>
            <w:tcW w:w="2468" w:type="dxa"/>
          </w:tcPr>
          <w:p w14:paraId="41EEA6F0" w14:textId="658C9CAE" w:rsidR="00247646" w:rsidRDefault="00247646" w:rsidP="00A61DD1">
            <w:r>
              <w:t>Entity</w:t>
            </w:r>
            <w:r w:rsidR="003209DE">
              <w:t xml:space="preserve"> </w:t>
            </w:r>
            <w:r>
              <w:t>FrameWork</w:t>
            </w:r>
          </w:p>
        </w:tc>
      </w:tr>
      <w:tr w:rsidR="00247646" w14:paraId="08132AD7" w14:textId="7616E834" w:rsidTr="00247646">
        <w:tc>
          <w:tcPr>
            <w:tcW w:w="3253" w:type="dxa"/>
          </w:tcPr>
          <w:p w14:paraId="59C07A04" w14:textId="6293A383" w:rsidR="00247646" w:rsidRDefault="003209DE" w:rsidP="00247646">
            <w:r>
              <w:t>1</w:t>
            </w:r>
          </w:p>
        </w:tc>
        <w:tc>
          <w:tcPr>
            <w:tcW w:w="2999" w:type="dxa"/>
          </w:tcPr>
          <w:p w14:paraId="4815D181" w14:textId="6885D400" w:rsidR="00247646" w:rsidRDefault="00247646" w:rsidP="00247646"/>
        </w:tc>
        <w:tc>
          <w:tcPr>
            <w:tcW w:w="2468" w:type="dxa"/>
          </w:tcPr>
          <w:p w14:paraId="67D70288" w14:textId="77777777" w:rsidR="00247646" w:rsidRDefault="00247646" w:rsidP="00247646"/>
        </w:tc>
      </w:tr>
      <w:tr w:rsidR="003209DE" w14:paraId="69441A75" w14:textId="77777777" w:rsidTr="00247646">
        <w:tc>
          <w:tcPr>
            <w:tcW w:w="3253" w:type="dxa"/>
          </w:tcPr>
          <w:p w14:paraId="46747780" w14:textId="54F4D20C" w:rsidR="003209DE" w:rsidRDefault="003209DE" w:rsidP="00247646">
            <w:r>
              <w:t>2</w:t>
            </w:r>
          </w:p>
        </w:tc>
        <w:tc>
          <w:tcPr>
            <w:tcW w:w="2999" w:type="dxa"/>
          </w:tcPr>
          <w:p w14:paraId="7D194283" w14:textId="77777777" w:rsidR="003209DE" w:rsidRDefault="003209DE" w:rsidP="00247646"/>
        </w:tc>
        <w:tc>
          <w:tcPr>
            <w:tcW w:w="2468" w:type="dxa"/>
          </w:tcPr>
          <w:p w14:paraId="4D1993B3" w14:textId="77777777" w:rsidR="003209DE" w:rsidRDefault="003209DE" w:rsidP="00247646"/>
        </w:tc>
      </w:tr>
      <w:tr w:rsidR="003209DE" w14:paraId="4FAE7917" w14:textId="77777777" w:rsidTr="00247646">
        <w:tc>
          <w:tcPr>
            <w:tcW w:w="3253" w:type="dxa"/>
          </w:tcPr>
          <w:p w14:paraId="76F3C147" w14:textId="4F2B010F" w:rsidR="003209DE" w:rsidRDefault="003209DE" w:rsidP="003209DE">
            <w:r>
              <w:t>3</w:t>
            </w:r>
          </w:p>
        </w:tc>
        <w:tc>
          <w:tcPr>
            <w:tcW w:w="2999" w:type="dxa"/>
          </w:tcPr>
          <w:p w14:paraId="004ACB31" w14:textId="77777777" w:rsidR="003209DE" w:rsidRDefault="003209DE" w:rsidP="003209DE"/>
        </w:tc>
        <w:tc>
          <w:tcPr>
            <w:tcW w:w="2468" w:type="dxa"/>
          </w:tcPr>
          <w:p w14:paraId="5061B6CB" w14:textId="77777777" w:rsidR="003209DE" w:rsidRDefault="003209DE" w:rsidP="003209DE"/>
        </w:tc>
      </w:tr>
      <w:tr w:rsidR="003209DE" w14:paraId="08DCD02E" w14:textId="77777777" w:rsidTr="00247646">
        <w:tc>
          <w:tcPr>
            <w:tcW w:w="3253" w:type="dxa"/>
          </w:tcPr>
          <w:p w14:paraId="72BB1B15" w14:textId="3FD4691A" w:rsidR="003209DE" w:rsidRDefault="003209DE" w:rsidP="003209DE">
            <w:r>
              <w:t>4</w:t>
            </w:r>
          </w:p>
        </w:tc>
        <w:tc>
          <w:tcPr>
            <w:tcW w:w="2999" w:type="dxa"/>
          </w:tcPr>
          <w:p w14:paraId="0F0ADB6F" w14:textId="77777777" w:rsidR="003209DE" w:rsidRDefault="003209DE" w:rsidP="003209DE"/>
        </w:tc>
        <w:tc>
          <w:tcPr>
            <w:tcW w:w="2468" w:type="dxa"/>
          </w:tcPr>
          <w:p w14:paraId="2E90ECE5" w14:textId="77777777" w:rsidR="003209DE" w:rsidRDefault="003209DE" w:rsidP="003209DE"/>
        </w:tc>
      </w:tr>
      <w:tr w:rsidR="003209DE" w14:paraId="3FDA813F" w14:textId="77777777" w:rsidTr="00247646">
        <w:tc>
          <w:tcPr>
            <w:tcW w:w="3253" w:type="dxa"/>
          </w:tcPr>
          <w:p w14:paraId="51CD2099" w14:textId="557C9A3A" w:rsidR="003209DE" w:rsidRDefault="003209DE" w:rsidP="003209DE">
            <w:r>
              <w:t>5</w:t>
            </w:r>
          </w:p>
        </w:tc>
        <w:tc>
          <w:tcPr>
            <w:tcW w:w="2999" w:type="dxa"/>
          </w:tcPr>
          <w:p w14:paraId="45687FB3" w14:textId="77777777" w:rsidR="003209DE" w:rsidRDefault="003209DE" w:rsidP="003209DE"/>
        </w:tc>
        <w:tc>
          <w:tcPr>
            <w:tcW w:w="2468" w:type="dxa"/>
          </w:tcPr>
          <w:p w14:paraId="54F7C201" w14:textId="77777777" w:rsidR="003209DE" w:rsidRDefault="003209DE" w:rsidP="003209DE"/>
        </w:tc>
      </w:tr>
      <w:tr w:rsidR="003209DE" w14:paraId="22AE1FA0" w14:textId="77777777" w:rsidTr="00247646">
        <w:tc>
          <w:tcPr>
            <w:tcW w:w="3253" w:type="dxa"/>
          </w:tcPr>
          <w:p w14:paraId="06F09AEF" w14:textId="210E6CE5" w:rsidR="003209DE" w:rsidRDefault="003209DE" w:rsidP="003209DE">
            <w:r>
              <w:t>Média</w:t>
            </w:r>
          </w:p>
        </w:tc>
        <w:tc>
          <w:tcPr>
            <w:tcW w:w="2999" w:type="dxa"/>
          </w:tcPr>
          <w:p w14:paraId="57746FEE" w14:textId="77777777" w:rsidR="003209DE" w:rsidRDefault="003209DE" w:rsidP="003209DE"/>
        </w:tc>
        <w:tc>
          <w:tcPr>
            <w:tcW w:w="2468" w:type="dxa"/>
          </w:tcPr>
          <w:p w14:paraId="28F6E4A4" w14:textId="77777777" w:rsidR="003209DE" w:rsidRDefault="003209DE" w:rsidP="003209DE"/>
        </w:tc>
      </w:tr>
    </w:tbl>
    <w:p w14:paraId="72371CE9" w14:textId="77777777" w:rsidR="00A61DD1" w:rsidRPr="00A61DD1" w:rsidRDefault="00A61DD1" w:rsidP="00A61DD1"/>
    <w:p w14:paraId="29AD2E58" w14:textId="77777777" w:rsidR="005F10A5" w:rsidRDefault="005F10A5">
      <w:pPr>
        <w:spacing w:after="200"/>
        <w:jc w:val="left"/>
      </w:pPr>
      <w:r>
        <w:br w:type="page"/>
      </w:r>
    </w:p>
    <w:p w14:paraId="7F017B9D" w14:textId="1EA6B4E2" w:rsidR="005F10A5" w:rsidRDefault="00912096" w:rsidP="005F10A5">
      <w:pPr>
        <w:pStyle w:val="Heading2"/>
      </w:pPr>
      <w:r>
        <w:t>Notas</w:t>
      </w:r>
    </w:p>
    <w:p w14:paraId="7C760589" w14:textId="56BF44E4" w:rsidR="00912096" w:rsidRDefault="00912096" w:rsidP="00912096"/>
    <w:p w14:paraId="03D4428E" w14:textId="77777777" w:rsidR="00912096" w:rsidRDefault="00912096" w:rsidP="00912096">
      <w:pPr>
        <w:pStyle w:val="Heading3"/>
      </w:pPr>
      <w:r>
        <w:t>Configuração da ligação a base de dados</w:t>
      </w:r>
    </w:p>
    <w:p w14:paraId="1698DB3F" w14:textId="77777777" w:rsidR="00912096" w:rsidRDefault="00912096" w:rsidP="00DE7099"/>
    <w:p w14:paraId="756129E4" w14:textId="295E02A9" w:rsidR="00255B74" w:rsidRDefault="00DE7099" w:rsidP="00DE7099">
      <w:r>
        <w:t>Para alteração da connection string é necessário mudar o ficheiro de configuração App.</w:t>
      </w:r>
      <w:r w:rsidR="00B314D6">
        <w:t xml:space="preserve">config no modulo PresentationLayer e </w:t>
      </w:r>
      <w:r w:rsidR="00DC6276">
        <w:t>IntegrationTests</w:t>
      </w:r>
      <w:r w:rsidR="00ED0EFC">
        <w:t xml:space="preserve"> n</w:t>
      </w:r>
      <w:r w:rsidR="00255B74">
        <w:t>a tag connectionStrings</w:t>
      </w:r>
      <w:r w:rsidR="00C35B64">
        <w:t>.</w:t>
      </w:r>
    </w:p>
    <w:p w14:paraId="1F1E79C0" w14:textId="6F317F02" w:rsidR="00C35B64" w:rsidRDefault="00C35B64" w:rsidP="00DE7099"/>
    <w:p w14:paraId="58E25BC6" w14:textId="77777777" w:rsidR="00C35B64" w:rsidRPr="00DE7099" w:rsidRDefault="00C35B64" w:rsidP="00DE7099"/>
    <w:p w14:paraId="32FDE6E1" w14:textId="667520AC" w:rsidR="005F10A5" w:rsidRDefault="005F10A5">
      <w:pPr>
        <w:spacing w:after="200"/>
        <w:jc w:val="left"/>
      </w:pPr>
    </w:p>
    <w:p w14:paraId="13FB2C9D" w14:textId="73D7A5BB" w:rsidR="00A61DD1" w:rsidRDefault="00A61DD1">
      <w:pPr>
        <w:spacing w:after="200"/>
        <w:jc w:val="left"/>
      </w:pPr>
      <w:r>
        <w:br w:type="page"/>
      </w:r>
    </w:p>
    <w:bookmarkStart w:id="16" w:name="_Toc9376046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34174819"/>
        <w:docPartObj>
          <w:docPartGallery w:val="Bibliographies"/>
          <w:docPartUnique/>
        </w:docPartObj>
      </w:sdtPr>
      <w:sdtEndPr/>
      <w:sdtContent>
        <w:p w14:paraId="05649DDC" w14:textId="7274F2F6" w:rsidR="00D5521A" w:rsidRDefault="00D5521A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C2F07B9" w14:textId="77777777" w:rsidR="00AA44D0" w:rsidRDefault="00D5521A">
              <w:pPr>
                <w:rPr>
                  <w:sz w:val="22"/>
                  <w:szCs w:val="22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8275"/>
              </w:tblGrid>
              <w:tr w:rsidR="00AA44D0" w:rsidRPr="00AA44D0" w14:paraId="135802FD" w14:textId="77777777">
                <w:trPr>
                  <w:divId w:val="12828075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9513F9" w14:textId="79CF990A" w:rsidR="00AA44D0" w:rsidRDefault="00AA44D0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2C236E" w14:textId="77777777" w:rsidR="00AA44D0" w:rsidRPr="00AA44D0" w:rsidRDefault="00AA44D0">
                    <w:pPr>
                      <w:pStyle w:val="Bibliography"/>
                      <w:rPr>
                        <w:lang w:val="en-GB"/>
                      </w:rPr>
                    </w:pPr>
                    <w:r>
                      <w:t xml:space="preserve">Remédios, Afonso; Datia, Nuno;, “Trabalho prático v1.00,” [Online]. </w:t>
                    </w:r>
                    <w:r w:rsidRPr="00AA44D0">
                      <w:rPr>
                        <w:lang w:val="en-GB"/>
                      </w:rPr>
                      <w:t>Available: https://2122moodle.isel.pt/pluginfile.php/1108507/mod_resource/content/10/TrabalhoSI2-2122I.pdf.</w:t>
                    </w:r>
                  </w:p>
                </w:tc>
              </w:tr>
            </w:tbl>
            <w:p w14:paraId="32775716" w14:textId="77777777" w:rsidR="00AA44D0" w:rsidRPr="00AA44D0" w:rsidRDefault="00AA44D0">
              <w:pPr>
                <w:divId w:val="1282807539"/>
                <w:rPr>
                  <w:rFonts w:eastAsia="Times New Roman"/>
                  <w:lang w:val="en-GB"/>
                </w:rPr>
              </w:pPr>
            </w:p>
            <w:p w14:paraId="0E3CC928" w14:textId="77777777" w:rsidR="002B3656" w:rsidRDefault="00D5521A" w:rsidP="002B365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A7535D" w14:textId="0DB9068B" w:rsidR="00A95392" w:rsidRPr="00184925" w:rsidRDefault="00FF1CAC" w:rsidP="002B3656">
      <w:r w:rsidRPr="00184925">
        <w:rPr>
          <w:rFonts w:ascii="Calibri" w:hAnsi="Calibri"/>
          <w:sz w:val="22"/>
        </w:rPr>
        <w:fldChar w:fldCharType="begin"/>
      </w:r>
      <w:r w:rsidRPr="00184925">
        <w:rPr>
          <w:rFonts w:ascii="Calibri" w:hAnsi="Calibri"/>
          <w:sz w:val="22"/>
        </w:rPr>
        <w:instrText xml:space="preserve"> ADDIN EN.REFLIST </w:instrText>
      </w:r>
      <w:r w:rsidRPr="00184925">
        <w:rPr>
          <w:rFonts w:ascii="Calibri" w:hAnsi="Calibri"/>
          <w:sz w:val="22"/>
        </w:rPr>
        <w:fldChar w:fldCharType="end"/>
      </w:r>
    </w:p>
    <w:sectPr w:rsidR="00A95392" w:rsidRPr="00184925" w:rsidSect="00513BF3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C75B3" w14:textId="77777777" w:rsidR="00C834A7" w:rsidRDefault="00C834A7" w:rsidP="00DE7218">
      <w:pPr>
        <w:spacing w:after="0" w:line="240" w:lineRule="auto"/>
      </w:pPr>
      <w:r>
        <w:separator/>
      </w:r>
    </w:p>
  </w:endnote>
  <w:endnote w:type="continuationSeparator" w:id="0">
    <w:p w14:paraId="1DF4142A" w14:textId="77777777" w:rsidR="00C834A7" w:rsidRDefault="00C834A7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0BCC" w14:textId="77777777" w:rsidR="003809DC" w:rsidRDefault="003809DC" w:rsidP="009C7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D75E1C" w14:textId="77777777" w:rsidR="003809DC" w:rsidRDefault="003809DC" w:rsidP="00513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B90FB" w14:textId="44AB409D" w:rsidR="003809DC" w:rsidRDefault="003809DC" w:rsidP="00DE721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809DC" w:rsidRPr="00B2443B" w:rsidRDefault="003809DC">
        <w:pPr>
          <w:pStyle w:val="Footer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2601" w14:textId="77777777" w:rsidR="003809DC" w:rsidRDefault="003809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14A1D" w14:textId="77777777" w:rsidR="003809DC" w:rsidRPr="00513BF3" w:rsidRDefault="003809DC" w:rsidP="009C7359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513BF3">
      <w:rPr>
        <w:rStyle w:val="PageNumber"/>
        <w:sz w:val="16"/>
        <w:szCs w:val="16"/>
      </w:rPr>
      <w:fldChar w:fldCharType="begin"/>
    </w:r>
    <w:r w:rsidRPr="00513BF3">
      <w:rPr>
        <w:rStyle w:val="PageNumber"/>
        <w:sz w:val="16"/>
        <w:szCs w:val="16"/>
      </w:rPr>
      <w:instrText xml:space="preserve">PAGE  </w:instrText>
    </w:r>
    <w:r w:rsidRPr="00513BF3">
      <w:rPr>
        <w:rStyle w:val="PageNumber"/>
        <w:sz w:val="16"/>
        <w:szCs w:val="16"/>
      </w:rPr>
      <w:fldChar w:fldCharType="separate"/>
    </w:r>
    <w:r w:rsidR="006676FA">
      <w:rPr>
        <w:rStyle w:val="PageNumber"/>
        <w:sz w:val="16"/>
        <w:szCs w:val="16"/>
      </w:rPr>
      <w:t>4</w:t>
    </w:r>
    <w:r w:rsidRPr="00513BF3">
      <w:rPr>
        <w:rStyle w:val="PageNumber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8623" w14:textId="77777777" w:rsidR="00C834A7" w:rsidRDefault="00C834A7" w:rsidP="00DE7218">
      <w:pPr>
        <w:spacing w:after="0" w:line="240" w:lineRule="auto"/>
      </w:pPr>
      <w:r>
        <w:separator/>
      </w:r>
    </w:p>
  </w:footnote>
  <w:footnote w:type="continuationSeparator" w:id="0">
    <w:p w14:paraId="06BE4150" w14:textId="77777777" w:rsidR="00C834A7" w:rsidRDefault="00C834A7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31D" w14:textId="77777777" w:rsidR="003809DC" w:rsidRDefault="00380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4B42A1"/>
    <w:multiLevelType w:val="hybridMultilevel"/>
    <w:tmpl w:val="AF18C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197"/>
    <w:multiLevelType w:val="hybridMultilevel"/>
    <w:tmpl w:val="736ED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24D71"/>
    <w:multiLevelType w:val="hybridMultilevel"/>
    <w:tmpl w:val="330CC4C4"/>
    <w:lvl w:ilvl="0" w:tplc="067C12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F04"/>
    <w:multiLevelType w:val="hybridMultilevel"/>
    <w:tmpl w:val="87FA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971B9"/>
    <w:multiLevelType w:val="hybridMultilevel"/>
    <w:tmpl w:val="4C32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94DC0"/>
    <w:multiLevelType w:val="hybridMultilevel"/>
    <w:tmpl w:val="1C10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7FE4"/>
    <w:rsid w:val="000143A8"/>
    <w:rsid w:val="0001497B"/>
    <w:rsid w:val="000154CA"/>
    <w:rsid w:val="000426A5"/>
    <w:rsid w:val="00047366"/>
    <w:rsid w:val="000503B9"/>
    <w:rsid w:val="00052DFD"/>
    <w:rsid w:val="0006256C"/>
    <w:rsid w:val="00063EE4"/>
    <w:rsid w:val="0007098F"/>
    <w:rsid w:val="00077D1D"/>
    <w:rsid w:val="00084895"/>
    <w:rsid w:val="00094FE5"/>
    <w:rsid w:val="00097995"/>
    <w:rsid w:val="00097EE4"/>
    <w:rsid w:val="000A6005"/>
    <w:rsid w:val="000A6D4A"/>
    <w:rsid w:val="000A6FCF"/>
    <w:rsid w:val="000B488D"/>
    <w:rsid w:val="000B4929"/>
    <w:rsid w:val="000C3BB0"/>
    <w:rsid w:val="000C4E34"/>
    <w:rsid w:val="000C61E9"/>
    <w:rsid w:val="000D0158"/>
    <w:rsid w:val="000D486B"/>
    <w:rsid w:val="000D6E54"/>
    <w:rsid w:val="000E2CD7"/>
    <w:rsid w:val="000E68AF"/>
    <w:rsid w:val="000F441D"/>
    <w:rsid w:val="001008D7"/>
    <w:rsid w:val="00104117"/>
    <w:rsid w:val="00114630"/>
    <w:rsid w:val="0011469C"/>
    <w:rsid w:val="00122CA0"/>
    <w:rsid w:val="001243B8"/>
    <w:rsid w:val="00135800"/>
    <w:rsid w:val="00140823"/>
    <w:rsid w:val="00147E1C"/>
    <w:rsid w:val="00154D4B"/>
    <w:rsid w:val="00157635"/>
    <w:rsid w:val="0016396E"/>
    <w:rsid w:val="00163FF2"/>
    <w:rsid w:val="00164B47"/>
    <w:rsid w:val="00177A39"/>
    <w:rsid w:val="00182991"/>
    <w:rsid w:val="0018404A"/>
    <w:rsid w:val="00184925"/>
    <w:rsid w:val="0019106B"/>
    <w:rsid w:val="001934FE"/>
    <w:rsid w:val="00193FF1"/>
    <w:rsid w:val="001958FB"/>
    <w:rsid w:val="001A68E1"/>
    <w:rsid w:val="001B012C"/>
    <w:rsid w:val="001C03EE"/>
    <w:rsid w:val="001C149F"/>
    <w:rsid w:val="001C1A3F"/>
    <w:rsid w:val="001D4068"/>
    <w:rsid w:val="001E1337"/>
    <w:rsid w:val="001E6E01"/>
    <w:rsid w:val="001F7D11"/>
    <w:rsid w:val="00206E9F"/>
    <w:rsid w:val="00207B78"/>
    <w:rsid w:val="00207F6B"/>
    <w:rsid w:val="00212F70"/>
    <w:rsid w:val="002158D1"/>
    <w:rsid w:val="0022563B"/>
    <w:rsid w:val="00227711"/>
    <w:rsid w:val="00234802"/>
    <w:rsid w:val="00242C7C"/>
    <w:rsid w:val="00247646"/>
    <w:rsid w:val="00251394"/>
    <w:rsid w:val="00255B74"/>
    <w:rsid w:val="00263675"/>
    <w:rsid w:val="00265216"/>
    <w:rsid w:val="00282BA1"/>
    <w:rsid w:val="0029138C"/>
    <w:rsid w:val="002A150E"/>
    <w:rsid w:val="002A2A41"/>
    <w:rsid w:val="002B3122"/>
    <w:rsid w:val="002B3656"/>
    <w:rsid w:val="002B63EE"/>
    <w:rsid w:val="002B75FE"/>
    <w:rsid w:val="002C0392"/>
    <w:rsid w:val="002C683D"/>
    <w:rsid w:val="002D1765"/>
    <w:rsid w:val="002F647C"/>
    <w:rsid w:val="00301301"/>
    <w:rsid w:val="00304BFE"/>
    <w:rsid w:val="00305690"/>
    <w:rsid w:val="0031211F"/>
    <w:rsid w:val="00314B2E"/>
    <w:rsid w:val="0031502D"/>
    <w:rsid w:val="003209DE"/>
    <w:rsid w:val="00320B15"/>
    <w:rsid w:val="00326C8E"/>
    <w:rsid w:val="0032781B"/>
    <w:rsid w:val="00331027"/>
    <w:rsid w:val="0033228B"/>
    <w:rsid w:val="003327F6"/>
    <w:rsid w:val="00356D06"/>
    <w:rsid w:val="003718AF"/>
    <w:rsid w:val="00373284"/>
    <w:rsid w:val="00377B7B"/>
    <w:rsid w:val="003809DC"/>
    <w:rsid w:val="003840B8"/>
    <w:rsid w:val="003A052F"/>
    <w:rsid w:val="003A0B1F"/>
    <w:rsid w:val="003B19A9"/>
    <w:rsid w:val="003C1878"/>
    <w:rsid w:val="003C266A"/>
    <w:rsid w:val="003D2ED8"/>
    <w:rsid w:val="003D427C"/>
    <w:rsid w:val="003D45B1"/>
    <w:rsid w:val="003D64C4"/>
    <w:rsid w:val="003F52B6"/>
    <w:rsid w:val="00414080"/>
    <w:rsid w:val="0042248F"/>
    <w:rsid w:val="004306BC"/>
    <w:rsid w:val="00431AC4"/>
    <w:rsid w:val="00431C10"/>
    <w:rsid w:val="00475EFA"/>
    <w:rsid w:val="00482087"/>
    <w:rsid w:val="00495175"/>
    <w:rsid w:val="004A47DF"/>
    <w:rsid w:val="004B31E4"/>
    <w:rsid w:val="004B694B"/>
    <w:rsid w:val="004B6DC2"/>
    <w:rsid w:val="004C4792"/>
    <w:rsid w:val="004D0139"/>
    <w:rsid w:val="004E3F07"/>
    <w:rsid w:val="004F24BB"/>
    <w:rsid w:val="004F615B"/>
    <w:rsid w:val="004F7EDA"/>
    <w:rsid w:val="00506497"/>
    <w:rsid w:val="00507F7D"/>
    <w:rsid w:val="00513BF3"/>
    <w:rsid w:val="00522218"/>
    <w:rsid w:val="00523D1F"/>
    <w:rsid w:val="00524298"/>
    <w:rsid w:val="00525EE1"/>
    <w:rsid w:val="00526C13"/>
    <w:rsid w:val="005504BD"/>
    <w:rsid w:val="00556BF4"/>
    <w:rsid w:val="005627EF"/>
    <w:rsid w:val="005733B0"/>
    <w:rsid w:val="005812CC"/>
    <w:rsid w:val="005A2CA5"/>
    <w:rsid w:val="005B3F42"/>
    <w:rsid w:val="005C63E3"/>
    <w:rsid w:val="005C785C"/>
    <w:rsid w:val="005D0668"/>
    <w:rsid w:val="005D0EC0"/>
    <w:rsid w:val="005D6DD7"/>
    <w:rsid w:val="005D7119"/>
    <w:rsid w:val="005E4845"/>
    <w:rsid w:val="005E6E44"/>
    <w:rsid w:val="005F10A5"/>
    <w:rsid w:val="00605D16"/>
    <w:rsid w:val="006351FD"/>
    <w:rsid w:val="006379BF"/>
    <w:rsid w:val="00656F4C"/>
    <w:rsid w:val="006610F5"/>
    <w:rsid w:val="00663F37"/>
    <w:rsid w:val="00664417"/>
    <w:rsid w:val="006676FA"/>
    <w:rsid w:val="00677844"/>
    <w:rsid w:val="00680B9A"/>
    <w:rsid w:val="006854D2"/>
    <w:rsid w:val="00686694"/>
    <w:rsid w:val="006922D4"/>
    <w:rsid w:val="006A0DFF"/>
    <w:rsid w:val="006A5025"/>
    <w:rsid w:val="006A5043"/>
    <w:rsid w:val="006B1B43"/>
    <w:rsid w:val="006B78F7"/>
    <w:rsid w:val="006D4436"/>
    <w:rsid w:val="006E6377"/>
    <w:rsid w:val="006F107D"/>
    <w:rsid w:val="0070639B"/>
    <w:rsid w:val="00712333"/>
    <w:rsid w:val="0071329F"/>
    <w:rsid w:val="0071678B"/>
    <w:rsid w:val="00716AB6"/>
    <w:rsid w:val="0072020A"/>
    <w:rsid w:val="00721261"/>
    <w:rsid w:val="0073090D"/>
    <w:rsid w:val="00734A5C"/>
    <w:rsid w:val="00742B6F"/>
    <w:rsid w:val="00750DE3"/>
    <w:rsid w:val="00755D35"/>
    <w:rsid w:val="00756F4E"/>
    <w:rsid w:val="0076191D"/>
    <w:rsid w:val="007653EE"/>
    <w:rsid w:val="0076732F"/>
    <w:rsid w:val="00771D87"/>
    <w:rsid w:val="0077725D"/>
    <w:rsid w:val="00780DE5"/>
    <w:rsid w:val="00791567"/>
    <w:rsid w:val="00796E59"/>
    <w:rsid w:val="007A68EA"/>
    <w:rsid w:val="007B04E8"/>
    <w:rsid w:val="007B429D"/>
    <w:rsid w:val="007C4929"/>
    <w:rsid w:val="007C73DA"/>
    <w:rsid w:val="007C77B7"/>
    <w:rsid w:val="007F340B"/>
    <w:rsid w:val="00803732"/>
    <w:rsid w:val="00812B7D"/>
    <w:rsid w:val="008324A5"/>
    <w:rsid w:val="0085205A"/>
    <w:rsid w:val="00867533"/>
    <w:rsid w:val="00870204"/>
    <w:rsid w:val="008770D5"/>
    <w:rsid w:val="00880023"/>
    <w:rsid w:val="008810B7"/>
    <w:rsid w:val="00893BEB"/>
    <w:rsid w:val="00893C16"/>
    <w:rsid w:val="008A1F3C"/>
    <w:rsid w:val="008A3568"/>
    <w:rsid w:val="008B0AB7"/>
    <w:rsid w:val="008B3591"/>
    <w:rsid w:val="008B4B7D"/>
    <w:rsid w:val="008D36C9"/>
    <w:rsid w:val="008D3D25"/>
    <w:rsid w:val="00901B2A"/>
    <w:rsid w:val="00905229"/>
    <w:rsid w:val="00912096"/>
    <w:rsid w:val="0091772D"/>
    <w:rsid w:val="009217AA"/>
    <w:rsid w:val="00922A1B"/>
    <w:rsid w:val="00924927"/>
    <w:rsid w:val="00925A0B"/>
    <w:rsid w:val="0093079B"/>
    <w:rsid w:val="00932C8B"/>
    <w:rsid w:val="00933B02"/>
    <w:rsid w:val="00942196"/>
    <w:rsid w:val="00964624"/>
    <w:rsid w:val="009654B3"/>
    <w:rsid w:val="00967744"/>
    <w:rsid w:val="00971041"/>
    <w:rsid w:val="00971801"/>
    <w:rsid w:val="009734D2"/>
    <w:rsid w:val="0099291E"/>
    <w:rsid w:val="00993B3F"/>
    <w:rsid w:val="00997EA2"/>
    <w:rsid w:val="009A03ED"/>
    <w:rsid w:val="009A33CF"/>
    <w:rsid w:val="009A59D6"/>
    <w:rsid w:val="009C3AE1"/>
    <w:rsid w:val="009C7359"/>
    <w:rsid w:val="009D175F"/>
    <w:rsid w:val="00A03C69"/>
    <w:rsid w:val="00A03EC8"/>
    <w:rsid w:val="00A0740C"/>
    <w:rsid w:val="00A21C83"/>
    <w:rsid w:val="00A22264"/>
    <w:rsid w:val="00A3695C"/>
    <w:rsid w:val="00A4355E"/>
    <w:rsid w:val="00A47846"/>
    <w:rsid w:val="00A54127"/>
    <w:rsid w:val="00A61DD1"/>
    <w:rsid w:val="00A67C6C"/>
    <w:rsid w:val="00A72663"/>
    <w:rsid w:val="00A7628B"/>
    <w:rsid w:val="00A80D12"/>
    <w:rsid w:val="00A810D5"/>
    <w:rsid w:val="00A8151B"/>
    <w:rsid w:val="00A86C1A"/>
    <w:rsid w:val="00A90410"/>
    <w:rsid w:val="00A9064B"/>
    <w:rsid w:val="00A90A76"/>
    <w:rsid w:val="00A95177"/>
    <w:rsid w:val="00A95392"/>
    <w:rsid w:val="00AA142B"/>
    <w:rsid w:val="00AA1889"/>
    <w:rsid w:val="00AA44D0"/>
    <w:rsid w:val="00AB3D57"/>
    <w:rsid w:val="00AC0BF0"/>
    <w:rsid w:val="00AC3C8F"/>
    <w:rsid w:val="00AF464C"/>
    <w:rsid w:val="00B153F5"/>
    <w:rsid w:val="00B2443B"/>
    <w:rsid w:val="00B314D6"/>
    <w:rsid w:val="00B3536A"/>
    <w:rsid w:val="00B354DC"/>
    <w:rsid w:val="00B43523"/>
    <w:rsid w:val="00B54EB8"/>
    <w:rsid w:val="00B5539C"/>
    <w:rsid w:val="00B55C01"/>
    <w:rsid w:val="00B57C03"/>
    <w:rsid w:val="00B612FC"/>
    <w:rsid w:val="00B63718"/>
    <w:rsid w:val="00B67C3B"/>
    <w:rsid w:val="00B7032C"/>
    <w:rsid w:val="00B77089"/>
    <w:rsid w:val="00B82FA5"/>
    <w:rsid w:val="00B84465"/>
    <w:rsid w:val="00B86F60"/>
    <w:rsid w:val="00B94A68"/>
    <w:rsid w:val="00BA1A85"/>
    <w:rsid w:val="00BA2CF6"/>
    <w:rsid w:val="00BA3DD3"/>
    <w:rsid w:val="00BB1004"/>
    <w:rsid w:val="00BB794F"/>
    <w:rsid w:val="00BC6160"/>
    <w:rsid w:val="00BC72C3"/>
    <w:rsid w:val="00BD0DFA"/>
    <w:rsid w:val="00BD1A6A"/>
    <w:rsid w:val="00BD2453"/>
    <w:rsid w:val="00BD5379"/>
    <w:rsid w:val="00BE27A6"/>
    <w:rsid w:val="00BE384D"/>
    <w:rsid w:val="00BF1C03"/>
    <w:rsid w:val="00C057C4"/>
    <w:rsid w:val="00C05DB4"/>
    <w:rsid w:val="00C216E5"/>
    <w:rsid w:val="00C222C8"/>
    <w:rsid w:val="00C25BF5"/>
    <w:rsid w:val="00C26353"/>
    <w:rsid w:val="00C3412E"/>
    <w:rsid w:val="00C34718"/>
    <w:rsid w:val="00C35B64"/>
    <w:rsid w:val="00C37128"/>
    <w:rsid w:val="00C46A9D"/>
    <w:rsid w:val="00C47E8D"/>
    <w:rsid w:val="00C51BDC"/>
    <w:rsid w:val="00C52E63"/>
    <w:rsid w:val="00C543C9"/>
    <w:rsid w:val="00C63A45"/>
    <w:rsid w:val="00C649D5"/>
    <w:rsid w:val="00C66087"/>
    <w:rsid w:val="00C71A6E"/>
    <w:rsid w:val="00C733BE"/>
    <w:rsid w:val="00C75C25"/>
    <w:rsid w:val="00C76963"/>
    <w:rsid w:val="00C834A7"/>
    <w:rsid w:val="00C83ACB"/>
    <w:rsid w:val="00C92FA0"/>
    <w:rsid w:val="00C93866"/>
    <w:rsid w:val="00CA3DA1"/>
    <w:rsid w:val="00CA5B87"/>
    <w:rsid w:val="00CB1B58"/>
    <w:rsid w:val="00CB6505"/>
    <w:rsid w:val="00CC3F4E"/>
    <w:rsid w:val="00CC7DBD"/>
    <w:rsid w:val="00CD4718"/>
    <w:rsid w:val="00CE275E"/>
    <w:rsid w:val="00CE45D9"/>
    <w:rsid w:val="00CE690D"/>
    <w:rsid w:val="00D0548A"/>
    <w:rsid w:val="00D1363F"/>
    <w:rsid w:val="00D16BD0"/>
    <w:rsid w:val="00D17AAB"/>
    <w:rsid w:val="00D260E6"/>
    <w:rsid w:val="00D43E20"/>
    <w:rsid w:val="00D47F28"/>
    <w:rsid w:val="00D52C4C"/>
    <w:rsid w:val="00D52D19"/>
    <w:rsid w:val="00D53678"/>
    <w:rsid w:val="00D5521A"/>
    <w:rsid w:val="00D574F0"/>
    <w:rsid w:val="00D61533"/>
    <w:rsid w:val="00D84B4B"/>
    <w:rsid w:val="00D9012F"/>
    <w:rsid w:val="00D9137A"/>
    <w:rsid w:val="00D937E0"/>
    <w:rsid w:val="00D96286"/>
    <w:rsid w:val="00DA0914"/>
    <w:rsid w:val="00DA6E1E"/>
    <w:rsid w:val="00DA7974"/>
    <w:rsid w:val="00DB3960"/>
    <w:rsid w:val="00DB550E"/>
    <w:rsid w:val="00DB5EE7"/>
    <w:rsid w:val="00DC21F5"/>
    <w:rsid w:val="00DC3EBB"/>
    <w:rsid w:val="00DC5E03"/>
    <w:rsid w:val="00DC5F28"/>
    <w:rsid w:val="00DC6276"/>
    <w:rsid w:val="00DC62CF"/>
    <w:rsid w:val="00DD16FF"/>
    <w:rsid w:val="00DD7D84"/>
    <w:rsid w:val="00DE7099"/>
    <w:rsid w:val="00DE7218"/>
    <w:rsid w:val="00DF05FC"/>
    <w:rsid w:val="00DF0AFC"/>
    <w:rsid w:val="00DF368E"/>
    <w:rsid w:val="00E0406A"/>
    <w:rsid w:val="00E11A69"/>
    <w:rsid w:val="00E13085"/>
    <w:rsid w:val="00E1444E"/>
    <w:rsid w:val="00E22486"/>
    <w:rsid w:val="00E4776F"/>
    <w:rsid w:val="00E56A8C"/>
    <w:rsid w:val="00E60268"/>
    <w:rsid w:val="00E65E3A"/>
    <w:rsid w:val="00E72A56"/>
    <w:rsid w:val="00E73476"/>
    <w:rsid w:val="00E74C01"/>
    <w:rsid w:val="00E840B1"/>
    <w:rsid w:val="00E90CEC"/>
    <w:rsid w:val="00EA1DCB"/>
    <w:rsid w:val="00EB2098"/>
    <w:rsid w:val="00EB28AA"/>
    <w:rsid w:val="00EB4F10"/>
    <w:rsid w:val="00ED0EFC"/>
    <w:rsid w:val="00ED598C"/>
    <w:rsid w:val="00EE6C59"/>
    <w:rsid w:val="00EF1038"/>
    <w:rsid w:val="00F01F72"/>
    <w:rsid w:val="00F06678"/>
    <w:rsid w:val="00F10035"/>
    <w:rsid w:val="00F203E4"/>
    <w:rsid w:val="00F27EDF"/>
    <w:rsid w:val="00F30602"/>
    <w:rsid w:val="00F42FE6"/>
    <w:rsid w:val="00F4753E"/>
    <w:rsid w:val="00F54FA7"/>
    <w:rsid w:val="00F6783C"/>
    <w:rsid w:val="00F73C94"/>
    <w:rsid w:val="00F8075F"/>
    <w:rsid w:val="00F87E1F"/>
    <w:rsid w:val="00F94B1A"/>
    <w:rsid w:val="00F96C67"/>
    <w:rsid w:val="00F97448"/>
    <w:rsid w:val="00FA0DF4"/>
    <w:rsid w:val="00FB3474"/>
    <w:rsid w:val="00FB4304"/>
    <w:rsid w:val="00FB75A8"/>
    <w:rsid w:val="00FC175A"/>
    <w:rsid w:val="00FC48BD"/>
    <w:rsid w:val="00FD64C4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18"/>
  </w:style>
  <w:style w:type="paragraph" w:styleId="Footer">
    <w:name w:val="footer"/>
    <w:basedOn w:val="Normal"/>
    <w:link w:val="FooterCha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18"/>
  </w:style>
  <w:style w:type="character" w:customStyle="1" w:styleId="Heading1Char">
    <w:name w:val="Heading 1 Char"/>
    <w:basedOn w:val="DefaultParagraphFont"/>
    <w:link w:val="Heading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DefaultParagraphFont"/>
    <w:link w:val="Texto"/>
    <w:rsid w:val="00A810D5"/>
    <w:rPr>
      <w:b/>
      <w:noProof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95392"/>
  </w:style>
  <w:style w:type="table" w:styleId="TableGrid">
    <w:name w:val="Table Grid"/>
    <w:basedOn w:val="Table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DefaultParagraphFont"/>
    <w:link w:val="Programa"/>
    <w:rsid w:val="000154CA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Heading1Cha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0DF4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D711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ListParagraph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19106B"/>
  </w:style>
  <w:style w:type="character" w:customStyle="1" w:styleId="Heading2Char">
    <w:name w:val="Heading 2 Char"/>
    <w:basedOn w:val="DefaultParagraphFont"/>
    <w:link w:val="Heading2"/>
    <w:uiPriority w:val="9"/>
    <w:rsid w:val="007B429D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39B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Rem</b:Tag>
    <b:SourceType>DocumentFromInternetSite</b:SourceType>
    <b:Guid>{CD5F1E92-A7A2-4A8F-A75A-75B92A0F6660}</b:Guid>
    <b:Title>Trabalho prático v1.00</b:Title>
    <b:URL>https://2122moodle.isel.pt/pluginfile.php/1108507/mod_resource/content/10/TrabalhoSI2-2122I.pdf</b:URL>
    <b:Author>
      <b:Author>
        <b:Corporate>Remédios, Afonso; Datia, Nuno;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921CBB6-3C10-4BA0-A2A9-89D046F2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18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</dc:creator>
  <cp:lastModifiedBy>Tiago Silva</cp:lastModifiedBy>
  <cp:revision>313</cp:revision>
  <cp:lastPrinted>2017-03-15T11:40:00Z</cp:lastPrinted>
  <dcterms:created xsi:type="dcterms:W3CDTF">2017-03-15T11:40:00Z</dcterms:created>
  <dcterms:modified xsi:type="dcterms:W3CDTF">2022-01-22T16:40:00Z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